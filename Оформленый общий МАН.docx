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5F2F" w:rsidRDefault="00433530">
      <w:pPr>
        <w:widowControl w:val="0"/>
        <w:jc w:val="center"/>
      </w:pPr>
      <w:r>
        <w:rPr>
          <w:color w:val="000000"/>
          <w:sz w:val="28"/>
          <w:szCs w:val="28"/>
        </w:rPr>
        <w:t>Міністерство освіти і науки України</w:t>
      </w:r>
    </w:p>
    <w:p w:rsidR="00805F2F" w:rsidRDefault="00433530">
      <w:pPr>
        <w:widowControl w:val="0"/>
        <w:jc w:val="center"/>
      </w:pPr>
      <w:r>
        <w:rPr>
          <w:color w:val="000000"/>
          <w:sz w:val="28"/>
          <w:szCs w:val="28"/>
        </w:rPr>
        <w:t>Департамент науки і освіти Харківської обласної державної адміністрації</w:t>
      </w:r>
    </w:p>
    <w:p w:rsidR="00805F2F" w:rsidRDefault="00433530">
      <w:pPr>
        <w:widowControl w:val="0"/>
        <w:jc w:val="center"/>
      </w:pPr>
      <w:r>
        <w:rPr>
          <w:color w:val="000000"/>
          <w:sz w:val="28"/>
          <w:szCs w:val="28"/>
        </w:rPr>
        <w:t>Харківське територіальне відділення МАН України</w:t>
      </w:r>
    </w:p>
    <w:p w:rsidR="00805F2F" w:rsidRDefault="00805F2F">
      <w:pPr>
        <w:widowControl w:val="0"/>
        <w:jc w:val="right"/>
        <w:rPr>
          <w:color w:val="000000"/>
          <w:sz w:val="28"/>
          <w:szCs w:val="28"/>
        </w:rPr>
      </w:pPr>
    </w:p>
    <w:p w:rsidR="00805F2F" w:rsidRDefault="00805F2F">
      <w:pPr>
        <w:widowControl w:val="0"/>
        <w:jc w:val="right"/>
        <w:rPr>
          <w:color w:val="000000"/>
          <w:sz w:val="28"/>
          <w:szCs w:val="28"/>
        </w:rPr>
      </w:pPr>
    </w:p>
    <w:p w:rsidR="00805F2F" w:rsidRDefault="00805F2F">
      <w:pPr>
        <w:widowControl w:val="0"/>
        <w:jc w:val="right"/>
        <w:rPr>
          <w:color w:val="000000"/>
          <w:sz w:val="28"/>
          <w:szCs w:val="28"/>
        </w:rPr>
      </w:pPr>
    </w:p>
    <w:p w:rsidR="00805F2F" w:rsidRDefault="00805F2F">
      <w:pPr>
        <w:widowControl w:val="0"/>
        <w:jc w:val="right"/>
        <w:rPr>
          <w:color w:val="000000"/>
          <w:sz w:val="28"/>
          <w:szCs w:val="28"/>
        </w:rPr>
      </w:pPr>
    </w:p>
    <w:p w:rsidR="00805F2F" w:rsidRDefault="00805F2F">
      <w:pPr>
        <w:widowControl w:val="0"/>
        <w:rPr>
          <w:color w:val="000000"/>
          <w:sz w:val="28"/>
          <w:szCs w:val="28"/>
        </w:rPr>
      </w:pPr>
      <w:r w:rsidRPr="00805F2F">
        <w:pict>
          <v:rect id="_x0000_s1081" style="position:absolute;margin-left:349.7pt;margin-top:14.9pt;width:215.6pt;height:47.9pt;z-index:251658752;mso-position-horizontal-relative:page" stroked="f" strokeweight="0">
            <v:textbox inset=".35pt,.35pt,.35pt,.35pt">
              <w:txbxContent>
                <w:tbl>
                  <w:tblPr>
                    <w:tblW w:w="4320" w:type="dxa"/>
                    <w:tblInd w:w="108" w:type="dxa"/>
                    <w:tblLook w:val="0000"/>
                  </w:tblPr>
                  <w:tblGrid>
                    <w:gridCol w:w="4320"/>
                  </w:tblGrid>
                  <w:tr w:rsidR="00805F2F">
                    <w:tc>
                      <w:tcPr>
                        <w:tcW w:w="4320" w:type="dxa"/>
                        <w:shd w:val="clear" w:color="auto" w:fill="auto"/>
                      </w:tcPr>
                      <w:p w:rsidR="00805F2F" w:rsidRDefault="00433530">
                        <w:pPr>
                          <w:pStyle w:val="FrameContents"/>
                          <w:widowControl w:val="0"/>
                        </w:pPr>
                        <w:r>
                          <w:rPr>
                            <w:sz w:val="28"/>
                            <w:szCs w:val="28"/>
                          </w:rPr>
                          <w:t>Відділення: комп'ютерні науки</w:t>
                        </w:r>
                      </w:p>
                      <w:p w:rsidR="00805F2F" w:rsidRDefault="00433530">
                        <w:pPr>
                          <w:pStyle w:val="FrameContents"/>
                          <w:widowControl w:val="0"/>
                        </w:pPr>
                        <w:r>
                          <w:rPr>
                            <w:sz w:val="28"/>
                            <w:szCs w:val="28"/>
                          </w:rPr>
                          <w:t xml:space="preserve">Секція: </w:t>
                        </w:r>
                        <w:r>
                          <w:rPr>
                            <w:color w:val="222222"/>
                            <w:sz w:val="28"/>
                            <w:szCs w:val="28"/>
                            <w:shd w:val="clear" w:color="auto" w:fill="FFFFFF"/>
                          </w:rPr>
                          <w:t xml:space="preserve"> комп’ютерні системи та мережі</w:t>
                        </w:r>
                      </w:p>
                    </w:tc>
                  </w:tr>
                </w:tbl>
                <w:p w:rsidR="00805F2F" w:rsidRDefault="00433530">
                  <w:pPr>
                    <w:pStyle w:val="FrameContents"/>
                  </w:pPr>
                  <w:r>
                    <w:t xml:space="preserve"> </w:t>
                  </w:r>
                </w:p>
              </w:txbxContent>
            </v:textbox>
            <w10:wrap type="square" anchorx="page"/>
          </v:rect>
        </w:pict>
      </w:r>
    </w:p>
    <w:p w:rsidR="00805F2F" w:rsidRDefault="00805F2F">
      <w:pPr>
        <w:widowControl w:val="0"/>
        <w:rPr>
          <w:color w:val="000000"/>
          <w:sz w:val="28"/>
          <w:szCs w:val="28"/>
        </w:rPr>
      </w:pPr>
    </w:p>
    <w:p w:rsidR="00805F2F" w:rsidRDefault="00805F2F">
      <w:pPr>
        <w:widowControl w:val="0"/>
        <w:rPr>
          <w:color w:val="000000"/>
          <w:sz w:val="28"/>
          <w:szCs w:val="28"/>
        </w:rPr>
      </w:pPr>
    </w:p>
    <w:p w:rsidR="00805F2F" w:rsidRDefault="00805F2F">
      <w:pPr>
        <w:widowControl w:val="0"/>
        <w:rPr>
          <w:color w:val="000000"/>
          <w:sz w:val="28"/>
          <w:szCs w:val="28"/>
        </w:rPr>
      </w:pPr>
    </w:p>
    <w:p w:rsidR="00805F2F" w:rsidRDefault="00805F2F">
      <w:pPr>
        <w:widowControl w:val="0"/>
        <w:jc w:val="right"/>
        <w:rPr>
          <w:color w:val="000000"/>
          <w:sz w:val="28"/>
          <w:szCs w:val="28"/>
        </w:rPr>
      </w:pPr>
    </w:p>
    <w:p w:rsidR="00805F2F" w:rsidRDefault="00805F2F">
      <w:pPr>
        <w:widowControl w:val="0"/>
        <w:jc w:val="center"/>
        <w:rPr>
          <w:color w:val="000000"/>
          <w:sz w:val="28"/>
          <w:szCs w:val="28"/>
        </w:rPr>
      </w:pPr>
    </w:p>
    <w:p w:rsidR="00805F2F" w:rsidRDefault="00805F2F">
      <w:pPr>
        <w:widowControl w:val="0"/>
        <w:jc w:val="center"/>
        <w:rPr>
          <w:color w:val="000000"/>
          <w:sz w:val="28"/>
          <w:szCs w:val="28"/>
        </w:rPr>
      </w:pPr>
    </w:p>
    <w:p w:rsidR="00805F2F" w:rsidRDefault="00805F2F">
      <w:pPr>
        <w:widowControl w:val="0"/>
        <w:jc w:val="center"/>
        <w:rPr>
          <w:color w:val="000000"/>
          <w:sz w:val="28"/>
          <w:szCs w:val="28"/>
        </w:rPr>
      </w:pPr>
    </w:p>
    <w:p w:rsidR="00805F2F" w:rsidRDefault="00433530">
      <w:pPr>
        <w:widowControl w:val="0"/>
        <w:jc w:val="center"/>
      </w:pPr>
      <w:r>
        <w:rPr>
          <w:color w:val="000000"/>
          <w:sz w:val="28"/>
          <w:szCs w:val="28"/>
          <w:shd w:val="clear" w:color="auto" w:fill="FFFFFF"/>
        </w:rPr>
        <w:t xml:space="preserve">РОЗРОБКА </w:t>
      </w:r>
      <w:r>
        <w:rPr>
          <w:color w:val="000000"/>
          <w:sz w:val="28"/>
          <w:szCs w:val="28"/>
          <w:shd w:val="clear" w:color="auto" w:fill="FFFFFF"/>
        </w:rPr>
        <w:t>АЛГОРИТМУ ПОШУКУ В КОМП</w:t>
      </w:r>
      <w:r>
        <w:rPr>
          <w:color w:val="000000"/>
          <w:sz w:val="28"/>
          <w:szCs w:val="28"/>
        </w:rPr>
        <w:t>'</w:t>
      </w:r>
      <w:r>
        <w:rPr>
          <w:color w:val="000000"/>
          <w:sz w:val="28"/>
          <w:szCs w:val="28"/>
          <w:shd w:val="clear" w:color="auto" w:fill="FFFFFF"/>
        </w:rPr>
        <w:t>ЮТЕРНИХ СИСТЕМАХ</w:t>
      </w:r>
    </w:p>
    <w:p w:rsidR="00805F2F" w:rsidRDefault="00805F2F">
      <w:pPr>
        <w:widowControl w:val="0"/>
        <w:jc w:val="both"/>
        <w:rPr>
          <w:color w:val="000000"/>
          <w:sz w:val="28"/>
          <w:szCs w:val="28"/>
        </w:rPr>
      </w:pPr>
    </w:p>
    <w:p w:rsidR="00805F2F" w:rsidRDefault="00805F2F">
      <w:pPr>
        <w:widowControl w:val="0"/>
        <w:jc w:val="center"/>
        <w:rPr>
          <w:color w:val="000000"/>
          <w:sz w:val="28"/>
          <w:szCs w:val="28"/>
        </w:rPr>
      </w:pPr>
    </w:p>
    <w:p w:rsidR="00805F2F" w:rsidRDefault="00805F2F">
      <w:pPr>
        <w:widowControl w:val="0"/>
        <w:jc w:val="both"/>
        <w:rPr>
          <w:color w:val="000000"/>
          <w:sz w:val="28"/>
          <w:szCs w:val="28"/>
        </w:rPr>
      </w:pPr>
    </w:p>
    <w:tbl>
      <w:tblPr>
        <w:tblW w:w="4320" w:type="dxa"/>
        <w:jc w:val="right"/>
        <w:tblLook w:val="0000"/>
      </w:tblPr>
      <w:tblGrid>
        <w:gridCol w:w="4320"/>
      </w:tblGrid>
      <w:tr w:rsidR="00805F2F">
        <w:trPr>
          <w:jc w:val="right"/>
        </w:trPr>
        <w:tc>
          <w:tcPr>
            <w:tcW w:w="4320" w:type="dxa"/>
            <w:shd w:val="clear" w:color="auto" w:fill="auto"/>
          </w:tcPr>
          <w:p w:rsidR="00805F2F" w:rsidRDefault="00433530">
            <w:pPr>
              <w:widowControl w:val="0"/>
            </w:pPr>
            <w:r>
              <w:rPr>
                <w:color w:val="000000"/>
                <w:sz w:val="28"/>
                <w:szCs w:val="28"/>
              </w:rPr>
              <w:t xml:space="preserve">Роботу виконав: </w:t>
            </w:r>
          </w:p>
          <w:p w:rsidR="00805F2F" w:rsidRDefault="00433530">
            <w:pPr>
              <w:widowControl w:val="0"/>
            </w:pPr>
            <w:r>
              <w:rPr>
                <w:color w:val="000000"/>
                <w:sz w:val="28"/>
                <w:szCs w:val="28"/>
              </w:rPr>
              <w:t>Попович Ярослав Васильович,</w:t>
            </w:r>
          </w:p>
          <w:p w:rsidR="00805F2F" w:rsidRDefault="00433530">
            <w:pPr>
              <w:widowControl w:val="0"/>
            </w:pPr>
            <w:r>
              <w:rPr>
                <w:color w:val="000000"/>
                <w:sz w:val="28"/>
                <w:szCs w:val="28"/>
              </w:rPr>
              <w:t>учень 9 класу Харківського</w:t>
            </w:r>
          </w:p>
          <w:p w:rsidR="00805F2F" w:rsidRDefault="00433530">
            <w:pPr>
              <w:widowControl w:val="0"/>
            </w:pPr>
            <w:r>
              <w:rPr>
                <w:color w:val="000000"/>
                <w:sz w:val="28"/>
                <w:szCs w:val="28"/>
              </w:rPr>
              <w:t>Навчально-виховного комплексу №45 «Академічна гімназія» Харківської міської ради Харківської області</w:t>
            </w:r>
          </w:p>
          <w:p w:rsidR="00805F2F" w:rsidRDefault="00805F2F">
            <w:pPr>
              <w:widowControl w:val="0"/>
              <w:jc w:val="both"/>
              <w:rPr>
                <w:color w:val="000000"/>
                <w:sz w:val="28"/>
                <w:szCs w:val="28"/>
              </w:rPr>
            </w:pPr>
          </w:p>
          <w:p w:rsidR="00805F2F" w:rsidRDefault="00433530">
            <w:pPr>
              <w:widowControl w:val="0"/>
              <w:jc w:val="both"/>
            </w:pPr>
            <w:r>
              <w:rPr>
                <w:color w:val="000000"/>
                <w:sz w:val="28"/>
                <w:szCs w:val="28"/>
              </w:rPr>
              <w:t>Науковий керівник:</w:t>
            </w:r>
          </w:p>
          <w:p w:rsidR="00805F2F" w:rsidRDefault="00433530">
            <w:pPr>
              <w:widowControl w:val="0"/>
            </w:pPr>
            <w:proofErr w:type="spellStart"/>
            <w:r>
              <w:rPr>
                <w:color w:val="000000"/>
                <w:sz w:val="28"/>
                <w:szCs w:val="28"/>
              </w:rPr>
              <w:t>Руккас</w:t>
            </w:r>
            <w:proofErr w:type="spellEnd"/>
            <w:r>
              <w:rPr>
                <w:color w:val="000000"/>
                <w:sz w:val="28"/>
                <w:szCs w:val="28"/>
              </w:rPr>
              <w:t xml:space="preserve"> Кирило Марко</w:t>
            </w:r>
            <w:r>
              <w:rPr>
                <w:color w:val="000000"/>
                <w:sz w:val="28"/>
                <w:szCs w:val="28"/>
              </w:rPr>
              <w:t>вич,</w:t>
            </w:r>
          </w:p>
          <w:p w:rsidR="00805F2F" w:rsidRDefault="00433530">
            <w:pPr>
              <w:widowControl w:val="0"/>
            </w:pPr>
            <w:r>
              <w:rPr>
                <w:color w:val="000000"/>
                <w:sz w:val="28"/>
                <w:szCs w:val="28"/>
              </w:rPr>
              <w:t xml:space="preserve">професор кафедри теоретичної та прикладної інформатики механіко-математичного факультету Харківського національного університету </w:t>
            </w:r>
          </w:p>
          <w:p w:rsidR="00805F2F" w:rsidRDefault="00433530">
            <w:pPr>
              <w:widowControl w:val="0"/>
            </w:pPr>
            <w:r>
              <w:rPr>
                <w:color w:val="000000"/>
                <w:sz w:val="28"/>
                <w:szCs w:val="28"/>
              </w:rPr>
              <w:t>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805F2F" w:rsidRDefault="00805F2F">
            <w:pPr>
              <w:widowControl w:val="0"/>
              <w:jc w:val="both"/>
              <w:rPr>
                <w:color w:val="000000"/>
                <w:sz w:val="28"/>
                <w:szCs w:val="28"/>
              </w:rPr>
            </w:pPr>
          </w:p>
        </w:tc>
      </w:tr>
    </w:tbl>
    <w:p w:rsidR="00805F2F" w:rsidRDefault="00805F2F">
      <w:pPr>
        <w:widowControl w:val="0"/>
        <w:jc w:val="both"/>
        <w:rPr>
          <w:color w:val="000000"/>
          <w:sz w:val="28"/>
          <w:szCs w:val="28"/>
        </w:rPr>
      </w:pPr>
    </w:p>
    <w:p w:rsidR="00805F2F" w:rsidRDefault="00805F2F">
      <w:pPr>
        <w:widowControl w:val="0"/>
        <w:jc w:val="center"/>
        <w:rPr>
          <w:color w:val="000000"/>
          <w:sz w:val="28"/>
          <w:szCs w:val="28"/>
        </w:rPr>
      </w:pPr>
    </w:p>
    <w:p w:rsidR="00805F2F" w:rsidRDefault="00805F2F">
      <w:pPr>
        <w:widowControl w:val="0"/>
        <w:jc w:val="center"/>
        <w:rPr>
          <w:color w:val="000000"/>
          <w:sz w:val="28"/>
          <w:szCs w:val="28"/>
        </w:rPr>
      </w:pPr>
    </w:p>
    <w:p w:rsidR="00805F2F" w:rsidRDefault="00805F2F">
      <w:pPr>
        <w:widowControl w:val="0"/>
        <w:jc w:val="center"/>
        <w:rPr>
          <w:color w:val="000000"/>
          <w:sz w:val="28"/>
          <w:szCs w:val="28"/>
        </w:rPr>
      </w:pPr>
    </w:p>
    <w:p w:rsidR="00805F2F" w:rsidRDefault="00805F2F">
      <w:pPr>
        <w:widowControl w:val="0"/>
        <w:jc w:val="center"/>
        <w:rPr>
          <w:color w:val="000000"/>
          <w:sz w:val="28"/>
          <w:szCs w:val="28"/>
        </w:rPr>
      </w:pPr>
    </w:p>
    <w:p w:rsidR="00805F2F" w:rsidRDefault="00433530">
      <w:pPr>
        <w:widowControl w:val="0"/>
        <w:ind w:left="3540" w:firstLine="708"/>
        <w:jc w:val="both"/>
      </w:pPr>
      <w:r>
        <w:rPr>
          <w:color w:val="000000"/>
          <w:sz w:val="28"/>
          <w:szCs w:val="28"/>
        </w:rPr>
        <w:t>Харків – 201</w:t>
      </w:r>
      <w:r>
        <w:rPr>
          <w:color w:val="000000"/>
          <w:sz w:val="28"/>
          <w:szCs w:val="28"/>
          <w:lang w:val="ru-RU"/>
        </w:rPr>
        <w:t>9</w:t>
      </w:r>
    </w:p>
    <w:p w:rsidR="00805F2F" w:rsidRDefault="00433530">
      <w:pPr>
        <w:widowControl w:val="0"/>
        <w:spacing w:line="360" w:lineRule="auto"/>
        <w:jc w:val="center"/>
      </w:pPr>
      <w:r>
        <w:rPr>
          <w:color w:val="000000"/>
          <w:spacing w:val="4"/>
          <w:sz w:val="28"/>
          <w:szCs w:val="28"/>
          <w:highlight w:val="white"/>
        </w:rPr>
        <w:t xml:space="preserve">Розробка алгоритму пошуку найкоротшого шляху в </w:t>
      </w:r>
      <w:r>
        <w:rPr>
          <w:color w:val="000000"/>
          <w:spacing w:val="4"/>
          <w:sz w:val="28"/>
          <w:szCs w:val="28"/>
          <w:highlight w:val="white"/>
        </w:rPr>
        <w:t>комп’ютерних мережах</w:t>
      </w:r>
    </w:p>
    <w:p w:rsidR="00805F2F" w:rsidRDefault="00433530">
      <w:pPr>
        <w:widowControl w:val="0"/>
        <w:spacing w:line="360" w:lineRule="auto"/>
        <w:ind w:firstLine="851"/>
      </w:pPr>
      <w:r>
        <w:rPr>
          <w:bCs/>
          <w:color w:val="000000"/>
          <w:sz w:val="28"/>
          <w:szCs w:val="28"/>
        </w:rPr>
        <w:lastRenderedPageBreak/>
        <w:t xml:space="preserve">Автор роботи:Попович Ярослав Васильович; </w:t>
      </w:r>
    </w:p>
    <w:p w:rsidR="00805F2F" w:rsidRDefault="00433530">
      <w:pPr>
        <w:widowControl w:val="0"/>
        <w:spacing w:line="360" w:lineRule="auto"/>
        <w:ind w:firstLine="851"/>
      </w:pPr>
      <w:r>
        <w:rPr>
          <w:color w:val="000000"/>
          <w:sz w:val="28"/>
          <w:szCs w:val="28"/>
        </w:rPr>
        <w:t xml:space="preserve">Харківське територіальне відділення МАН України; </w:t>
      </w:r>
    </w:p>
    <w:p w:rsidR="00805F2F" w:rsidRDefault="00433530">
      <w:pPr>
        <w:widowControl w:val="0"/>
        <w:spacing w:line="360" w:lineRule="auto"/>
        <w:ind w:firstLine="851"/>
      </w:pPr>
      <w:r>
        <w:rPr>
          <w:color w:val="000000"/>
          <w:sz w:val="28"/>
          <w:szCs w:val="28"/>
        </w:rPr>
        <w:t xml:space="preserve">Харківський навчально-виховний комплекс №45 «Академічна гімназія» </w:t>
      </w:r>
    </w:p>
    <w:p w:rsidR="00805F2F" w:rsidRDefault="00433530">
      <w:pPr>
        <w:widowControl w:val="0"/>
        <w:spacing w:line="360" w:lineRule="auto"/>
        <w:ind w:firstLine="851"/>
      </w:pPr>
      <w:r>
        <w:rPr>
          <w:color w:val="000000"/>
          <w:sz w:val="28"/>
          <w:szCs w:val="28"/>
        </w:rPr>
        <w:t xml:space="preserve">Харківської міської ради Харківської області; 9 клас; м. Харків; </w:t>
      </w:r>
    </w:p>
    <w:p w:rsidR="00805F2F" w:rsidRDefault="00433530">
      <w:pPr>
        <w:spacing w:line="360" w:lineRule="auto"/>
        <w:ind w:firstLine="851"/>
        <w:jc w:val="both"/>
      </w:pPr>
      <w:r>
        <w:rPr>
          <w:color w:val="000000"/>
          <w:sz w:val="28"/>
          <w:szCs w:val="28"/>
        </w:rPr>
        <w:t xml:space="preserve">Науковий </w:t>
      </w:r>
      <w:r>
        <w:rPr>
          <w:color w:val="000000"/>
          <w:sz w:val="28"/>
          <w:szCs w:val="28"/>
        </w:rPr>
        <w:t xml:space="preserve">керівник: </w:t>
      </w:r>
      <w:proofErr w:type="spellStart"/>
      <w:r>
        <w:rPr>
          <w:color w:val="000000"/>
          <w:sz w:val="28"/>
          <w:szCs w:val="28"/>
        </w:rPr>
        <w:t>Руккас</w:t>
      </w:r>
      <w:proofErr w:type="spellEnd"/>
      <w:r>
        <w:rPr>
          <w:color w:val="000000"/>
          <w:sz w:val="28"/>
          <w:szCs w:val="28"/>
        </w:rPr>
        <w:t xml:space="preserve"> Кирило Маркович, професор кафедри теоретичної та прикладної інформатики механіко-математичного факультету Харківського національного університету імені В.Н.</w:t>
      </w:r>
      <w:proofErr w:type="spellStart"/>
      <w:r>
        <w:rPr>
          <w:color w:val="000000"/>
          <w:sz w:val="28"/>
          <w:szCs w:val="28"/>
        </w:rPr>
        <w:t>Каразіна</w:t>
      </w:r>
      <w:proofErr w:type="spellEnd"/>
      <w:r>
        <w:rPr>
          <w:color w:val="000000"/>
          <w:sz w:val="28"/>
          <w:szCs w:val="28"/>
        </w:rPr>
        <w:t>, доктор технічних наук, доцент.</w:t>
      </w:r>
    </w:p>
    <w:p w:rsidR="00805F2F" w:rsidRDefault="00433530">
      <w:pPr>
        <w:pStyle w:val="ab"/>
        <w:spacing w:line="360" w:lineRule="auto"/>
        <w:ind w:left="1211"/>
        <w:jc w:val="both"/>
      </w:pPr>
      <w:r>
        <w:rPr>
          <w:color w:val="000000"/>
          <w:sz w:val="28"/>
          <w:szCs w:val="28"/>
        </w:rPr>
        <w:t>1)Вступ.</w:t>
      </w:r>
    </w:p>
    <w:p w:rsidR="00805F2F" w:rsidRDefault="00433530">
      <w:pPr>
        <w:pStyle w:val="ab"/>
        <w:spacing w:line="360" w:lineRule="auto"/>
        <w:ind w:left="0" w:firstLine="851"/>
        <w:jc w:val="both"/>
      </w:pPr>
      <w:r>
        <w:rPr>
          <w:color w:val="000000"/>
          <w:sz w:val="28"/>
          <w:szCs w:val="28"/>
          <w:highlight w:val="white"/>
        </w:rPr>
        <w:t>З’явлення персональних комп’ютері</w:t>
      </w:r>
      <w:r>
        <w:rPr>
          <w:color w:val="000000"/>
          <w:sz w:val="28"/>
          <w:szCs w:val="28"/>
          <w:highlight w:val="white"/>
        </w:rPr>
        <w:t>в зажадало нового підходу до організації системи обробки даних, до створення нових інформаційних технологій. Використання комп’ютерних мереж потребувало створення великої кількості програм для обробки різної інформації.</w:t>
      </w:r>
    </w:p>
    <w:p w:rsidR="00805F2F" w:rsidRDefault="00433530">
      <w:pPr>
        <w:pStyle w:val="ac"/>
        <w:spacing w:line="360" w:lineRule="auto"/>
        <w:ind w:firstLine="851"/>
        <w:jc w:val="both"/>
        <w:rPr>
          <w:lang w:val="uk-UA"/>
        </w:rPr>
      </w:pPr>
      <w:r>
        <w:rPr>
          <w:color w:val="000000"/>
          <w:sz w:val="28"/>
          <w:szCs w:val="28"/>
          <w:shd w:val="clear" w:color="auto" w:fill="FFFFFF"/>
          <w:lang w:val="uk-UA"/>
        </w:rPr>
        <w:t>Процес створення комп’ютерної програ</w:t>
      </w:r>
      <w:r>
        <w:rPr>
          <w:color w:val="000000"/>
          <w:sz w:val="28"/>
          <w:szCs w:val="28"/>
          <w:shd w:val="clear" w:color="auto" w:fill="FFFFFF"/>
          <w:lang w:val="uk-UA"/>
        </w:rPr>
        <w:t>ми для вирішення будь-якої практичної задачі складається з декількох етапів</w:t>
      </w:r>
      <w:r>
        <w:rPr>
          <w:color w:val="000000"/>
          <w:sz w:val="28"/>
          <w:szCs w:val="28"/>
          <w:shd w:val="clear" w:color="auto" w:fill="FFFFFF"/>
        </w:rPr>
        <w:t xml:space="preserve">. </w:t>
      </w:r>
      <w:r>
        <w:rPr>
          <w:color w:val="000000"/>
          <w:sz w:val="28"/>
          <w:szCs w:val="28"/>
          <w:lang w:val="uk-UA"/>
        </w:rPr>
        <w:t>Я розгляну етапи розробки алгоритму і тестування на прикладі програми, яка зможе знайти оптимальний варіант розподілу дітей по групам у математичному таборі. Основною метою цієї р</w:t>
      </w:r>
      <w:r>
        <w:rPr>
          <w:color w:val="000000"/>
          <w:sz w:val="28"/>
          <w:szCs w:val="28"/>
          <w:lang w:val="uk-UA"/>
        </w:rPr>
        <w:t>оботи є порівняння різноманітних алгоритмів для вирішення цієї задачі.</w:t>
      </w:r>
    </w:p>
    <w:p w:rsidR="00805F2F" w:rsidRDefault="00433530">
      <w:pPr>
        <w:pStyle w:val="ac"/>
        <w:spacing w:line="360" w:lineRule="auto"/>
        <w:ind w:firstLine="851"/>
        <w:jc w:val="both"/>
      </w:pPr>
      <w:r>
        <w:rPr>
          <w:color w:val="000000"/>
          <w:sz w:val="28"/>
          <w:szCs w:val="28"/>
          <w:lang w:val="uk-UA"/>
        </w:rPr>
        <w:t>Дане дослідження може бути застосоване при розробці комп’ютерних програм, вхідні данні якої є одномірний</w:t>
      </w:r>
      <w:r w:rsidR="00E27BEF" w:rsidRPr="00557445">
        <w:rPr>
          <w:color w:val="000000"/>
          <w:sz w:val="28"/>
          <w:szCs w:val="28"/>
        </w:rPr>
        <w:t xml:space="preserve"> </w:t>
      </w:r>
      <w:r w:rsidR="00E27BEF">
        <w:rPr>
          <w:color w:val="000000"/>
          <w:sz w:val="28"/>
          <w:szCs w:val="28"/>
          <w:lang w:val="uk-UA"/>
        </w:rPr>
        <w:t>упорядкований</w:t>
      </w:r>
      <w:r>
        <w:rPr>
          <w:color w:val="000000"/>
          <w:sz w:val="28"/>
          <w:szCs w:val="28"/>
          <w:lang w:val="uk-UA"/>
        </w:rPr>
        <w:t xml:space="preserve"> масив, та треба знайти елемент чи під масив за особливими критеріями.</w:t>
      </w:r>
    </w:p>
    <w:p w:rsidR="00805F2F" w:rsidRDefault="00433530">
      <w:pPr>
        <w:pStyle w:val="ac"/>
        <w:spacing w:line="360" w:lineRule="auto"/>
        <w:ind w:left="1211"/>
        <w:jc w:val="both"/>
      </w:pPr>
      <w:r>
        <w:rPr>
          <w:color w:val="000000"/>
          <w:sz w:val="28"/>
          <w:szCs w:val="28"/>
          <w:lang w:val="uk-UA"/>
        </w:rPr>
        <w:t>2)Результа</w:t>
      </w:r>
      <w:r>
        <w:rPr>
          <w:color w:val="000000"/>
          <w:sz w:val="28"/>
          <w:szCs w:val="28"/>
          <w:lang w:val="uk-UA"/>
        </w:rPr>
        <w:t>ти.</w:t>
      </w:r>
    </w:p>
    <w:p w:rsidR="00805F2F" w:rsidRDefault="00433530">
      <w:pPr>
        <w:pStyle w:val="ac"/>
        <w:spacing w:line="360" w:lineRule="auto"/>
        <w:ind w:firstLine="851"/>
        <w:jc w:val="both"/>
        <w:rPr>
          <w:color w:val="000000"/>
          <w:sz w:val="28"/>
          <w:szCs w:val="28"/>
          <w:lang w:val="uk-UA"/>
        </w:rPr>
      </w:pPr>
      <w:r>
        <w:rPr>
          <w:color w:val="000000"/>
          <w:sz w:val="28"/>
          <w:szCs w:val="28"/>
          <w:lang w:val="uk-UA"/>
        </w:rPr>
        <w:t>В результаті проведеної роботи були розглянуті два відомих алгоритму пошуку, та розроблені два алгоритму. Була створена програма по розподілу дітей в групи для деяких занять по критеріям. Було проаналізовано кілька алгоритмів пошуку на прикладі цієї за</w:t>
      </w:r>
      <w:r>
        <w:rPr>
          <w:color w:val="000000"/>
          <w:sz w:val="28"/>
          <w:szCs w:val="28"/>
          <w:lang w:val="uk-UA"/>
        </w:rPr>
        <w:t>дачі.</w:t>
      </w:r>
    </w:p>
    <w:p w:rsidR="00805F2F" w:rsidRDefault="00805F2F">
      <w:pPr>
        <w:pStyle w:val="ac"/>
        <w:spacing w:line="360" w:lineRule="auto"/>
        <w:ind w:firstLine="851"/>
        <w:jc w:val="both"/>
      </w:pPr>
    </w:p>
    <w:p w:rsidR="00805F2F" w:rsidRDefault="00433530">
      <w:pPr>
        <w:pStyle w:val="ab"/>
        <w:spacing w:line="360" w:lineRule="auto"/>
        <w:ind w:left="0"/>
        <w:jc w:val="center"/>
      </w:pPr>
      <w:r>
        <w:rPr>
          <w:b/>
          <w:color w:val="000000"/>
          <w:sz w:val="28"/>
          <w:szCs w:val="28"/>
        </w:rPr>
        <w:lastRenderedPageBreak/>
        <w:t>ЗМІСТ</w:t>
      </w:r>
    </w:p>
    <w:p w:rsidR="00805F2F" w:rsidRDefault="00805F2F">
      <w:pPr>
        <w:spacing w:line="360" w:lineRule="auto"/>
        <w:rPr>
          <w:b/>
          <w:color w:val="000000"/>
          <w:sz w:val="28"/>
          <w:szCs w:val="28"/>
        </w:rPr>
      </w:pPr>
    </w:p>
    <w:p w:rsidR="00805F2F" w:rsidRDefault="00433530">
      <w:pPr>
        <w:spacing w:line="360" w:lineRule="auto"/>
        <w:jc w:val="both"/>
      </w:pPr>
      <w:r>
        <w:rPr>
          <w:color w:val="000000"/>
          <w:sz w:val="28"/>
          <w:szCs w:val="28"/>
        </w:rPr>
        <w:t>Вступ……………………………………………………………………………</w:t>
      </w:r>
      <w:r w:rsidR="00285CB7">
        <w:rPr>
          <w:color w:val="000000"/>
          <w:sz w:val="28"/>
          <w:szCs w:val="28"/>
        </w:rPr>
        <w:t>.</w:t>
      </w:r>
      <w:r>
        <w:rPr>
          <w:color w:val="000000"/>
          <w:sz w:val="28"/>
          <w:szCs w:val="28"/>
        </w:rPr>
        <w:t>.….......4</w:t>
      </w:r>
    </w:p>
    <w:p w:rsidR="00805F2F" w:rsidRDefault="00433530">
      <w:pPr>
        <w:spacing w:line="360" w:lineRule="auto"/>
        <w:jc w:val="both"/>
      </w:pPr>
      <w:r>
        <w:rPr>
          <w:color w:val="000000"/>
          <w:sz w:val="28"/>
          <w:szCs w:val="28"/>
        </w:rPr>
        <w:t>1. Характеристика алгоритмів пошуку в одномірних масивах…..............................6</w:t>
      </w:r>
    </w:p>
    <w:p w:rsidR="00805F2F" w:rsidRDefault="00433530">
      <w:pPr>
        <w:pStyle w:val="ab"/>
        <w:spacing w:after="200" w:line="360" w:lineRule="auto"/>
        <w:ind w:left="0"/>
        <w:jc w:val="both"/>
      </w:pPr>
      <w:r>
        <w:rPr>
          <w:color w:val="000000"/>
          <w:sz w:val="28"/>
          <w:szCs w:val="28"/>
        </w:rPr>
        <w:t>1.1. Лінійний пошук………………………..………………………..…………</w:t>
      </w:r>
      <w:r>
        <w:rPr>
          <w:color w:val="000000"/>
          <w:sz w:val="28"/>
          <w:szCs w:val="28"/>
        </w:rPr>
        <w:t>.</w:t>
      </w:r>
      <w:r w:rsidR="00285CB7">
        <w:rPr>
          <w:color w:val="000000"/>
          <w:sz w:val="28"/>
          <w:szCs w:val="28"/>
        </w:rPr>
        <w:t>.</w:t>
      </w:r>
      <w:r>
        <w:rPr>
          <w:color w:val="000000"/>
          <w:sz w:val="28"/>
          <w:szCs w:val="28"/>
        </w:rPr>
        <w:t>......….6</w:t>
      </w:r>
    </w:p>
    <w:p w:rsidR="00805F2F" w:rsidRDefault="00433530">
      <w:pPr>
        <w:spacing w:line="360" w:lineRule="auto"/>
        <w:jc w:val="both"/>
      </w:pPr>
      <w:r>
        <w:rPr>
          <w:color w:val="000000"/>
          <w:sz w:val="28"/>
          <w:szCs w:val="28"/>
        </w:rPr>
        <w:t>1.2.</w:t>
      </w:r>
      <w:r>
        <w:rPr>
          <w:b/>
          <w:bCs/>
          <w:iCs/>
          <w:color w:val="000000"/>
          <w:sz w:val="28"/>
          <w:szCs w:val="28"/>
          <w:shd w:val="clear" w:color="auto" w:fill="FFFFFF"/>
        </w:rPr>
        <w:t xml:space="preserve"> </w:t>
      </w:r>
      <w:r>
        <w:rPr>
          <w:bCs/>
          <w:iCs/>
          <w:color w:val="000000"/>
          <w:sz w:val="28"/>
          <w:szCs w:val="28"/>
          <w:shd w:val="clear" w:color="auto" w:fill="FFFFFF"/>
        </w:rPr>
        <w:t>Алгоритм двійкового пошуку (бінарний пошук)</w:t>
      </w:r>
      <w:r>
        <w:rPr>
          <w:color w:val="000000"/>
          <w:sz w:val="28"/>
          <w:szCs w:val="28"/>
        </w:rPr>
        <w:t xml:space="preserve"> ………………………....……7</w:t>
      </w:r>
    </w:p>
    <w:p w:rsidR="00805F2F" w:rsidRDefault="00433530">
      <w:pPr>
        <w:spacing w:line="360" w:lineRule="auto"/>
        <w:jc w:val="both"/>
      </w:pPr>
      <w:r>
        <w:rPr>
          <w:color w:val="000000"/>
          <w:sz w:val="28"/>
          <w:szCs w:val="28"/>
        </w:rPr>
        <w:t>2</w:t>
      </w:r>
      <w:r>
        <w:rPr>
          <w:b/>
          <w:color w:val="000000"/>
          <w:sz w:val="28"/>
          <w:szCs w:val="28"/>
        </w:rPr>
        <w:t xml:space="preserve"> </w:t>
      </w:r>
      <w:r>
        <w:rPr>
          <w:color w:val="000000"/>
          <w:sz w:val="28"/>
          <w:szCs w:val="28"/>
        </w:rPr>
        <w:t>Власна розробка алгоритмів пошуку ……………………………………...….......10</w:t>
      </w:r>
    </w:p>
    <w:p w:rsidR="00805F2F" w:rsidRDefault="00433530">
      <w:pPr>
        <w:spacing w:line="360" w:lineRule="auto"/>
        <w:jc w:val="both"/>
      </w:pPr>
      <w:r>
        <w:rPr>
          <w:color w:val="000000"/>
          <w:sz w:val="28"/>
          <w:szCs w:val="28"/>
        </w:rPr>
        <w:t>2.1.</w:t>
      </w:r>
      <w:r>
        <w:rPr>
          <w:b/>
          <w:color w:val="000000"/>
          <w:sz w:val="28"/>
          <w:szCs w:val="28"/>
          <w:shd w:val="clear" w:color="auto" w:fill="FFFFFF"/>
        </w:rPr>
        <w:t xml:space="preserve"> </w:t>
      </w:r>
      <w:r>
        <w:rPr>
          <w:color w:val="000000"/>
          <w:sz w:val="28"/>
          <w:szCs w:val="28"/>
          <w:shd w:val="clear" w:color="auto" w:fill="FFFFFF"/>
        </w:rPr>
        <w:t>Власний алгоритм пошуку А</w:t>
      </w:r>
      <w:r>
        <w:rPr>
          <w:b/>
          <w:color w:val="000000"/>
          <w:sz w:val="28"/>
          <w:szCs w:val="28"/>
          <w:shd w:val="clear" w:color="auto" w:fill="FFFFFF"/>
        </w:rPr>
        <w:t xml:space="preserve"> </w:t>
      </w:r>
      <w:r>
        <w:rPr>
          <w:color w:val="000000"/>
          <w:sz w:val="28"/>
          <w:szCs w:val="28"/>
        </w:rPr>
        <w:t>........................................................................</w:t>
      </w:r>
      <w:r w:rsidR="00285CB7">
        <w:rPr>
          <w:color w:val="000000"/>
          <w:sz w:val="28"/>
          <w:szCs w:val="28"/>
        </w:rPr>
        <w:t>..</w:t>
      </w:r>
      <w:r>
        <w:rPr>
          <w:color w:val="000000"/>
          <w:sz w:val="28"/>
          <w:szCs w:val="28"/>
        </w:rPr>
        <w:t>.......12</w:t>
      </w:r>
    </w:p>
    <w:p w:rsidR="00805F2F" w:rsidRDefault="00433530">
      <w:pPr>
        <w:spacing w:line="360" w:lineRule="auto"/>
        <w:jc w:val="both"/>
      </w:pPr>
      <w:r>
        <w:rPr>
          <w:color w:val="000000"/>
          <w:sz w:val="28"/>
          <w:szCs w:val="28"/>
        </w:rPr>
        <w:t>2.2.</w:t>
      </w:r>
      <w:r>
        <w:rPr>
          <w:b/>
          <w:color w:val="000000"/>
          <w:sz w:val="28"/>
          <w:szCs w:val="28"/>
        </w:rPr>
        <w:t xml:space="preserve"> </w:t>
      </w:r>
      <w:r>
        <w:rPr>
          <w:color w:val="000000"/>
          <w:sz w:val="28"/>
          <w:szCs w:val="28"/>
        </w:rPr>
        <w:t xml:space="preserve">Власний алгоритм пошуку Б </w:t>
      </w:r>
      <w:r>
        <w:rPr>
          <w:color w:val="000000"/>
          <w:sz w:val="28"/>
          <w:szCs w:val="28"/>
        </w:rPr>
        <w:t>…..….........................………………….…....</w:t>
      </w:r>
      <w:r w:rsidR="00285CB7">
        <w:rPr>
          <w:color w:val="000000"/>
          <w:sz w:val="28"/>
          <w:szCs w:val="28"/>
        </w:rPr>
        <w:t>.</w:t>
      </w:r>
      <w:r>
        <w:rPr>
          <w:color w:val="000000"/>
          <w:sz w:val="28"/>
          <w:szCs w:val="28"/>
        </w:rPr>
        <w:t>…....16</w:t>
      </w:r>
    </w:p>
    <w:p w:rsidR="00805F2F" w:rsidRDefault="00433530">
      <w:pPr>
        <w:spacing w:line="360" w:lineRule="auto"/>
        <w:jc w:val="both"/>
      </w:pPr>
      <w:r>
        <w:rPr>
          <w:color w:val="000000"/>
          <w:sz w:val="28"/>
          <w:szCs w:val="28"/>
        </w:rPr>
        <w:t>3.</w:t>
      </w:r>
      <w:r>
        <w:rPr>
          <w:b/>
          <w:color w:val="000000"/>
          <w:sz w:val="28"/>
          <w:szCs w:val="28"/>
        </w:rPr>
        <w:t xml:space="preserve"> </w:t>
      </w:r>
      <w:r>
        <w:rPr>
          <w:color w:val="000000"/>
          <w:sz w:val="28"/>
          <w:szCs w:val="28"/>
        </w:rPr>
        <w:t>Порівняльній аналіз алгоритмів  ………………………………......................</w:t>
      </w:r>
      <w:r w:rsidR="00285CB7">
        <w:rPr>
          <w:color w:val="000000"/>
          <w:sz w:val="28"/>
          <w:szCs w:val="28"/>
        </w:rPr>
        <w:t>..</w:t>
      </w:r>
      <w:r>
        <w:rPr>
          <w:color w:val="000000"/>
          <w:sz w:val="28"/>
          <w:szCs w:val="28"/>
        </w:rPr>
        <w:t>......20</w:t>
      </w:r>
    </w:p>
    <w:p w:rsidR="00805F2F" w:rsidRDefault="00433530">
      <w:pPr>
        <w:spacing w:line="360" w:lineRule="auto"/>
        <w:jc w:val="both"/>
      </w:pPr>
      <w:r>
        <w:rPr>
          <w:color w:val="000000"/>
          <w:sz w:val="28"/>
          <w:szCs w:val="28"/>
        </w:rPr>
        <w:t>3.1</w:t>
      </w:r>
      <w:r>
        <w:rPr>
          <w:b/>
          <w:color w:val="000000"/>
          <w:sz w:val="28"/>
          <w:szCs w:val="28"/>
        </w:rPr>
        <w:t xml:space="preserve"> </w:t>
      </w:r>
      <w:r>
        <w:rPr>
          <w:color w:val="000000"/>
          <w:sz w:val="28"/>
          <w:szCs w:val="28"/>
        </w:rPr>
        <w:t>Розробка тестів та тестування алгоритмів</w:t>
      </w:r>
      <w:r w:rsidR="00285CB7">
        <w:rPr>
          <w:color w:val="000000"/>
          <w:sz w:val="28"/>
          <w:szCs w:val="28"/>
        </w:rPr>
        <w:t>..</w:t>
      </w:r>
      <w:r>
        <w:rPr>
          <w:color w:val="000000"/>
          <w:sz w:val="28"/>
          <w:szCs w:val="28"/>
        </w:rPr>
        <w:t>.........................</w:t>
      </w:r>
      <w:r>
        <w:rPr>
          <w:color w:val="000000"/>
          <w:sz w:val="28"/>
          <w:szCs w:val="28"/>
        </w:rPr>
        <w:t>..................................20</w:t>
      </w:r>
    </w:p>
    <w:p w:rsidR="00805F2F" w:rsidRDefault="00433530">
      <w:pPr>
        <w:spacing w:line="360" w:lineRule="auto"/>
        <w:jc w:val="both"/>
      </w:pPr>
      <w:r>
        <w:rPr>
          <w:color w:val="000000"/>
          <w:sz w:val="28"/>
          <w:szCs w:val="28"/>
        </w:rPr>
        <w:t>3.2. Порівняльна хара</w:t>
      </w:r>
      <w:r>
        <w:rPr>
          <w:color w:val="000000"/>
          <w:sz w:val="28"/>
          <w:szCs w:val="28"/>
        </w:rPr>
        <w:t>ктеристика часу роботи алгоритмів</w:t>
      </w:r>
      <w:r w:rsidR="00285CB7">
        <w:rPr>
          <w:color w:val="000000"/>
          <w:sz w:val="28"/>
          <w:szCs w:val="28"/>
        </w:rPr>
        <w:t>….</w:t>
      </w:r>
      <w:r>
        <w:rPr>
          <w:color w:val="000000"/>
          <w:sz w:val="28"/>
          <w:szCs w:val="28"/>
        </w:rPr>
        <w:t>…………………..21</w:t>
      </w:r>
    </w:p>
    <w:p w:rsidR="00805F2F" w:rsidRDefault="00433530">
      <w:pPr>
        <w:spacing w:line="360" w:lineRule="auto"/>
        <w:jc w:val="both"/>
      </w:pPr>
      <w:r>
        <w:rPr>
          <w:color w:val="000000"/>
          <w:sz w:val="28"/>
          <w:szCs w:val="28"/>
        </w:rPr>
        <w:t>Висновки….……………………………………………………….…………..............25</w:t>
      </w:r>
    </w:p>
    <w:p w:rsidR="00805F2F" w:rsidRDefault="00433530">
      <w:pPr>
        <w:spacing w:line="360" w:lineRule="auto"/>
        <w:jc w:val="both"/>
      </w:pPr>
      <w:r>
        <w:rPr>
          <w:color w:val="000000"/>
          <w:sz w:val="28"/>
          <w:szCs w:val="28"/>
        </w:rPr>
        <w:t>Список використаних джерел …………………………………</w:t>
      </w:r>
      <w:r w:rsidR="00285CB7">
        <w:rPr>
          <w:color w:val="000000"/>
          <w:sz w:val="28"/>
          <w:szCs w:val="28"/>
        </w:rPr>
        <w:t>….</w:t>
      </w:r>
      <w:r>
        <w:rPr>
          <w:color w:val="000000"/>
          <w:sz w:val="28"/>
          <w:szCs w:val="28"/>
        </w:rPr>
        <w:t>…………...……. 26</w:t>
      </w:r>
    </w:p>
    <w:p w:rsidR="00805F2F" w:rsidRDefault="00805F2F">
      <w:pPr>
        <w:spacing w:line="360" w:lineRule="auto"/>
        <w:jc w:val="both"/>
        <w:rPr>
          <w:color w:val="000000"/>
          <w:sz w:val="28"/>
          <w:szCs w:val="28"/>
        </w:rPr>
      </w:pPr>
    </w:p>
    <w:p w:rsidR="00805F2F" w:rsidRDefault="00433530">
      <w:pPr>
        <w:spacing w:line="360" w:lineRule="auto"/>
      </w:pPr>
      <w:r>
        <w:rPr>
          <w:b/>
          <w:color w:val="000000"/>
          <w:sz w:val="28"/>
          <w:szCs w:val="28"/>
        </w:rPr>
        <w:t xml:space="preserve">  </w:t>
      </w:r>
    </w:p>
    <w:p w:rsidR="00805F2F" w:rsidRDefault="00805F2F">
      <w:pPr>
        <w:spacing w:line="360" w:lineRule="auto"/>
        <w:rPr>
          <w:b/>
          <w:color w:val="000000"/>
          <w:sz w:val="28"/>
          <w:szCs w:val="28"/>
        </w:rPr>
      </w:pPr>
    </w:p>
    <w:p w:rsidR="00805F2F" w:rsidRDefault="00805F2F">
      <w:pPr>
        <w:spacing w:line="360" w:lineRule="auto"/>
        <w:rPr>
          <w:b/>
          <w:color w:val="000000"/>
          <w:sz w:val="28"/>
          <w:szCs w:val="28"/>
        </w:rPr>
      </w:pPr>
    </w:p>
    <w:p w:rsidR="00805F2F" w:rsidRDefault="00805F2F">
      <w:pPr>
        <w:spacing w:line="360" w:lineRule="auto"/>
        <w:rPr>
          <w:b/>
          <w:color w:val="000000"/>
          <w:sz w:val="28"/>
          <w:szCs w:val="28"/>
        </w:rPr>
      </w:pPr>
    </w:p>
    <w:p w:rsidR="00805F2F" w:rsidRDefault="00805F2F">
      <w:pPr>
        <w:spacing w:line="360" w:lineRule="auto"/>
        <w:rPr>
          <w:b/>
          <w:color w:val="000000"/>
          <w:sz w:val="28"/>
          <w:szCs w:val="28"/>
        </w:rPr>
      </w:pPr>
    </w:p>
    <w:p w:rsidR="00805F2F" w:rsidRDefault="00805F2F">
      <w:pPr>
        <w:spacing w:line="360" w:lineRule="auto"/>
        <w:rPr>
          <w:b/>
          <w:color w:val="000000"/>
          <w:sz w:val="28"/>
          <w:szCs w:val="28"/>
        </w:rPr>
      </w:pPr>
    </w:p>
    <w:p w:rsidR="00805F2F" w:rsidRDefault="00805F2F">
      <w:pPr>
        <w:spacing w:line="360" w:lineRule="auto"/>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805F2F">
      <w:pPr>
        <w:spacing w:line="360" w:lineRule="auto"/>
        <w:ind w:firstLine="851"/>
        <w:rPr>
          <w:b/>
          <w:color w:val="000000"/>
          <w:sz w:val="28"/>
          <w:szCs w:val="28"/>
        </w:rPr>
      </w:pPr>
    </w:p>
    <w:p w:rsidR="00805F2F" w:rsidRDefault="00433530">
      <w:pPr>
        <w:spacing w:line="360" w:lineRule="auto"/>
        <w:ind w:firstLine="851"/>
        <w:jc w:val="center"/>
      </w:pPr>
      <w:r>
        <w:rPr>
          <w:b/>
          <w:color w:val="000000"/>
          <w:sz w:val="28"/>
          <w:szCs w:val="28"/>
        </w:rPr>
        <w:lastRenderedPageBreak/>
        <w:t>ВСТУП</w:t>
      </w:r>
    </w:p>
    <w:p w:rsidR="00805F2F" w:rsidRDefault="00433530">
      <w:pPr>
        <w:pStyle w:val="ac"/>
        <w:spacing w:line="360" w:lineRule="auto"/>
        <w:ind w:firstLine="851"/>
        <w:jc w:val="both"/>
      </w:pPr>
      <w:r>
        <w:rPr>
          <w:color w:val="000000"/>
          <w:sz w:val="28"/>
          <w:szCs w:val="28"/>
          <w:highlight w:val="white"/>
          <w:lang w:val="uk-UA"/>
        </w:rPr>
        <w:t xml:space="preserve">З’явлення персональних комп’ютерів зажадало нового підходу до організації </w:t>
      </w:r>
      <w:r>
        <w:rPr>
          <w:color w:val="000000"/>
          <w:sz w:val="28"/>
          <w:szCs w:val="28"/>
          <w:highlight w:val="white"/>
          <w:lang w:val="uk-UA"/>
        </w:rPr>
        <w:t>системи обробки даних, до створення нових інформаційних технологій. Виникла необхідність у переході від використовування окремих комп’ютерів до об’єднання їх у комп’ютерну систему.</w:t>
      </w:r>
    </w:p>
    <w:p w:rsidR="00805F2F" w:rsidRDefault="00433530">
      <w:pPr>
        <w:pStyle w:val="ac"/>
        <w:spacing w:line="360" w:lineRule="auto"/>
        <w:ind w:firstLine="851"/>
        <w:jc w:val="both"/>
      </w:pPr>
      <w:r>
        <w:rPr>
          <w:color w:val="000000"/>
          <w:sz w:val="28"/>
          <w:szCs w:val="28"/>
          <w:shd w:val="clear" w:color="auto" w:fill="FFFFFF"/>
          <w:lang w:val="uk-UA"/>
        </w:rPr>
        <w:t>Ці комп’ютери, які об’єднані до єдиної системи, дозволили отримати доступ д</w:t>
      </w:r>
      <w:r>
        <w:rPr>
          <w:color w:val="000000"/>
          <w:sz w:val="28"/>
          <w:szCs w:val="28"/>
          <w:shd w:val="clear" w:color="auto" w:fill="FFFFFF"/>
          <w:lang w:val="uk-UA"/>
        </w:rPr>
        <w:t>о необмежених інформаційних ресурсів, що, в свою чергу, потребувало створення великої кількості програм для обробки різної інформації.</w:t>
      </w:r>
    </w:p>
    <w:p w:rsidR="00805F2F" w:rsidRDefault="00433530">
      <w:pPr>
        <w:pStyle w:val="ac"/>
        <w:spacing w:line="360" w:lineRule="auto"/>
        <w:ind w:firstLine="851"/>
        <w:jc w:val="both"/>
      </w:pPr>
      <w:r>
        <w:rPr>
          <w:color w:val="000000"/>
          <w:sz w:val="28"/>
          <w:szCs w:val="28"/>
          <w:highlight w:val="white"/>
          <w:lang w:val="uk-UA"/>
        </w:rPr>
        <w:t xml:space="preserve">Процес створення комп’ютерної програми для вирішення будь-якої практичної задачі складається з декількох етапів: </w:t>
      </w:r>
      <w:r>
        <w:rPr>
          <w:color w:val="000000"/>
          <w:sz w:val="28"/>
          <w:szCs w:val="28"/>
          <w:lang w:val="uk-UA"/>
        </w:rPr>
        <w:t>формаліз</w:t>
      </w:r>
      <w:r>
        <w:rPr>
          <w:color w:val="000000"/>
          <w:sz w:val="28"/>
          <w:szCs w:val="28"/>
          <w:lang w:val="uk-UA"/>
        </w:rPr>
        <w:t>ація і створення технічного завдання на вихідну задачу, розробка алгоритму вирішення задачі, написання, тестування, наладка і документування програми, отримання розв’язку вихідної задачі шляхом виконання програми.</w:t>
      </w:r>
    </w:p>
    <w:p w:rsidR="00805F2F" w:rsidRDefault="00313E82">
      <w:pPr>
        <w:pStyle w:val="ac"/>
        <w:spacing w:line="360" w:lineRule="auto"/>
        <w:ind w:firstLine="851"/>
        <w:jc w:val="both"/>
      </w:pPr>
      <w:r>
        <w:rPr>
          <w:color w:val="000000"/>
          <w:sz w:val="28"/>
          <w:szCs w:val="28"/>
          <w:lang w:val="uk-UA"/>
        </w:rPr>
        <w:t>Розглянемо</w:t>
      </w:r>
      <w:r w:rsidR="00433530">
        <w:rPr>
          <w:color w:val="000000"/>
          <w:sz w:val="28"/>
          <w:szCs w:val="28"/>
          <w:lang w:val="uk-UA"/>
        </w:rPr>
        <w:t xml:space="preserve"> етапи розробки алгоритму і</w:t>
      </w:r>
      <w:r w:rsidR="00433530">
        <w:rPr>
          <w:color w:val="000000"/>
          <w:sz w:val="28"/>
          <w:szCs w:val="28"/>
          <w:lang w:val="uk-UA"/>
        </w:rPr>
        <w:t xml:space="preserve"> тестування </w:t>
      </w:r>
      <w:r>
        <w:rPr>
          <w:color w:val="000000"/>
          <w:sz w:val="28"/>
          <w:szCs w:val="28"/>
          <w:lang w:val="uk-UA"/>
        </w:rPr>
        <w:t>на прикладі наступного завдання: т</w:t>
      </w:r>
      <w:r w:rsidR="00433530">
        <w:rPr>
          <w:color w:val="000000"/>
          <w:sz w:val="28"/>
          <w:szCs w:val="28"/>
          <w:lang w:val="uk-UA"/>
        </w:rPr>
        <w:t>реба розробити програму, яка зможе знайти оптимальний варіант розподілу дітей по групам у математичному таборі на підставі віку, полу, рівня математичних знань, міста проживання, номеру школи, класу та спортивн</w:t>
      </w:r>
      <w:r w:rsidR="00433530">
        <w:rPr>
          <w:color w:val="000000"/>
          <w:sz w:val="28"/>
          <w:szCs w:val="28"/>
          <w:lang w:val="uk-UA"/>
        </w:rPr>
        <w:t xml:space="preserve">их вподобань. Для заповнення даних програми використовуються </w:t>
      </w:r>
      <w:proofErr w:type="spellStart"/>
      <w:r w:rsidR="00433530">
        <w:rPr>
          <w:color w:val="000000"/>
          <w:sz w:val="28"/>
          <w:szCs w:val="28"/>
          <w:lang w:val="uk-UA"/>
        </w:rPr>
        <w:t>інтернет-анкети</w:t>
      </w:r>
      <w:proofErr w:type="spellEnd"/>
      <w:r w:rsidR="00433530">
        <w:rPr>
          <w:color w:val="000000"/>
          <w:sz w:val="28"/>
          <w:szCs w:val="28"/>
          <w:lang w:val="uk-UA"/>
        </w:rPr>
        <w:t xml:space="preserve"> учасників, які зібрані із різноманітних міст України та різноманітних навчальних закладів. Ці дані зібрані в особову картку учасника, і підлягають до обробки, програмою. В результ</w:t>
      </w:r>
      <w:r w:rsidR="00433530">
        <w:rPr>
          <w:color w:val="000000"/>
          <w:sz w:val="28"/>
          <w:szCs w:val="28"/>
          <w:lang w:val="uk-UA"/>
        </w:rPr>
        <w:t xml:space="preserve">аті можна ставити завдання для програми, використовуючи один чи кілька перерахованих вище критеріїв. </w:t>
      </w:r>
    </w:p>
    <w:p w:rsidR="00805F2F" w:rsidRDefault="00433530">
      <w:pPr>
        <w:pStyle w:val="ac"/>
        <w:spacing w:line="360" w:lineRule="auto"/>
        <w:ind w:firstLine="851"/>
        <w:jc w:val="both"/>
      </w:pPr>
      <w:r>
        <w:rPr>
          <w:color w:val="000000"/>
          <w:sz w:val="28"/>
          <w:szCs w:val="28"/>
          <w:lang w:val="uk-UA"/>
        </w:rPr>
        <w:t xml:space="preserve">Основна мета цієї роботи </w:t>
      </w:r>
      <w:r>
        <w:rPr>
          <w:color w:val="000000"/>
          <w:sz w:val="28"/>
          <w:szCs w:val="28"/>
        </w:rPr>
        <w:t>––</w:t>
      </w:r>
      <w:r>
        <w:rPr>
          <w:color w:val="000000"/>
          <w:sz w:val="28"/>
          <w:szCs w:val="28"/>
          <w:lang w:val="uk-UA"/>
        </w:rPr>
        <w:t xml:space="preserve"> порівняння різноманітних алгоритмів для вирішення цієї задачі. </w:t>
      </w:r>
    </w:p>
    <w:p w:rsidR="00805F2F" w:rsidRDefault="00433530">
      <w:pPr>
        <w:pStyle w:val="ac"/>
        <w:spacing w:line="360" w:lineRule="auto"/>
        <w:ind w:firstLine="851"/>
        <w:jc w:val="both"/>
        <w:rPr>
          <w:color w:val="000000"/>
          <w:sz w:val="28"/>
          <w:szCs w:val="28"/>
          <w:lang w:val="uk-UA"/>
        </w:rPr>
      </w:pPr>
      <w:r>
        <w:rPr>
          <w:color w:val="000000"/>
          <w:sz w:val="28"/>
          <w:szCs w:val="28"/>
          <w:lang w:val="uk-UA"/>
        </w:rPr>
        <w:lastRenderedPageBreak/>
        <w:t>Для реалізації поставленого завдання найкраще підходять алгори</w:t>
      </w:r>
      <w:r>
        <w:rPr>
          <w:color w:val="000000"/>
          <w:sz w:val="28"/>
          <w:szCs w:val="28"/>
          <w:lang w:val="uk-UA"/>
        </w:rPr>
        <w:t>тми пошуку в одномірному масиві, так як інформація про кожного учня є елементом масиву.</w:t>
      </w:r>
    </w:p>
    <w:p w:rsidR="00557445" w:rsidRPr="00557445" w:rsidRDefault="00557445" w:rsidP="00557445">
      <w:pPr>
        <w:spacing w:line="360" w:lineRule="auto"/>
        <w:ind w:firstLine="851"/>
        <w:jc w:val="both"/>
        <w:rPr>
          <w:color w:val="000000"/>
          <w:sz w:val="28"/>
          <w:szCs w:val="28"/>
        </w:rPr>
      </w:pPr>
      <w:r>
        <w:rPr>
          <w:color w:val="000000"/>
          <w:sz w:val="28"/>
          <w:szCs w:val="28"/>
        </w:rPr>
        <w:t xml:space="preserve">Алгоритми пошуку мають широке застосування в індексації(пошуку) ресурсів комп’ютерних систем та мереж. Наприклад пошук файлів із різними типами, адреси, імена різних сервісів, процесів у комп’ютерних системах та мережах. </w:t>
      </w:r>
    </w:p>
    <w:p w:rsidR="00805F2F" w:rsidRPr="00557445" w:rsidRDefault="00313E82">
      <w:pPr>
        <w:pStyle w:val="ac"/>
        <w:spacing w:line="360" w:lineRule="auto"/>
        <w:ind w:firstLine="851"/>
        <w:jc w:val="both"/>
        <w:rPr>
          <w:lang w:val="uk-UA"/>
        </w:rPr>
      </w:pPr>
      <w:r>
        <w:rPr>
          <w:color w:val="000000"/>
          <w:sz w:val="28"/>
          <w:szCs w:val="28"/>
          <w:lang w:val="uk-UA"/>
        </w:rPr>
        <w:t>На прикладі розробленої програми р</w:t>
      </w:r>
      <w:r w:rsidR="00557445">
        <w:rPr>
          <w:color w:val="000000"/>
          <w:sz w:val="28"/>
          <w:szCs w:val="28"/>
          <w:lang w:val="uk-UA"/>
        </w:rPr>
        <w:t>озглянемо та проаналізуймо</w:t>
      </w:r>
      <w:r w:rsidR="00433530">
        <w:rPr>
          <w:color w:val="000000"/>
          <w:sz w:val="28"/>
          <w:szCs w:val="28"/>
          <w:lang w:val="uk-UA"/>
        </w:rPr>
        <w:t xml:space="preserve"> вже відом</w:t>
      </w:r>
      <w:r w:rsidR="00557445">
        <w:rPr>
          <w:color w:val="000000"/>
          <w:sz w:val="28"/>
          <w:szCs w:val="28"/>
          <w:lang w:val="uk-UA"/>
        </w:rPr>
        <w:t>і алгоритми пошуку, та порівняємо їх</w:t>
      </w:r>
      <w:r w:rsidR="00433530">
        <w:rPr>
          <w:color w:val="000000"/>
          <w:sz w:val="28"/>
          <w:szCs w:val="28"/>
          <w:lang w:val="uk-UA"/>
        </w:rPr>
        <w:t xml:space="preserve"> із двома новими(винайденими) алгоритмами.</w:t>
      </w:r>
    </w:p>
    <w:p w:rsidR="00805F2F" w:rsidRDefault="00433530">
      <w:pPr>
        <w:pStyle w:val="ac"/>
        <w:spacing w:line="360" w:lineRule="auto"/>
        <w:ind w:firstLine="851"/>
        <w:jc w:val="both"/>
      </w:pPr>
      <w:r>
        <w:rPr>
          <w:color w:val="000000"/>
          <w:sz w:val="28"/>
          <w:szCs w:val="28"/>
          <w:lang w:val="uk-UA"/>
        </w:rPr>
        <w:t xml:space="preserve">Для виконання </w:t>
      </w:r>
      <w:r w:rsidR="00557445">
        <w:rPr>
          <w:color w:val="000000"/>
          <w:sz w:val="28"/>
          <w:szCs w:val="28"/>
          <w:lang w:val="uk-UA"/>
        </w:rPr>
        <w:t>цієї задачі</w:t>
      </w:r>
      <w:r>
        <w:rPr>
          <w:color w:val="000000"/>
          <w:sz w:val="28"/>
          <w:szCs w:val="28"/>
          <w:lang w:val="uk-UA"/>
        </w:rPr>
        <w:t xml:space="preserve"> необхідно:</w:t>
      </w:r>
    </w:p>
    <w:p w:rsidR="00805F2F" w:rsidRDefault="00433530">
      <w:pPr>
        <w:pStyle w:val="ac"/>
        <w:numPr>
          <w:ilvl w:val="0"/>
          <w:numId w:val="4"/>
        </w:numPr>
        <w:spacing w:after="0" w:line="360" w:lineRule="auto"/>
        <w:ind w:firstLine="851"/>
        <w:jc w:val="both"/>
      </w:pPr>
      <w:r>
        <w:rPr>
          <w:color w:val="000000"/>
          <w:sz w:val="28"/>
          <w:szCs w:val="28"/>
          <w:lang w:val="uk-UA"/>
        </w:rPr>
        <w:t>Оха</w:t>
      </w:r>
      <w:r>
        <w:rPr>
          <w:color w:val="000000"/>
          <w:sz w:val="28"/>
          <w:szCs w:val="28"/>
          <w:lang w:val="uk-UA"/>
        </w:rPr>
        <w:t>рактеризувати алгоритми пошуку в одномірних масивах</w:t>
      </w:r>
    </w:p>
    <w:p w:rsidR="00805F2F" w:rsidRDefault="00433530">
      <w:pPr>
        <w:pStyle w:val="ac"/>
        <w:numPr>
          <w:ilvl w:val="0"/>
          <w:numId w:val="4"/>
        </w:numPr>
        <w:spacing w:before="0" w:line="360" w:lineRule="auto"/>
        <w:ind w:firstLine="851"/>
        <w:jc w:val="both"/>
      </w:pPr>
      <w:r>
        <w:rPr>
          <w:color w:val="000000"/>
          <w:sz w:val="28"/>
          <w:szCs w:val="28"/>
          <w:lang w:val="uk-UA"/>
        </w:rPr>
        <w:t>Розглянути вже відомі алгоритми пошуку</w:t>
      </w:r>
    </w:p>
    <w:p w:rsidR="00805F2F" w:rsidRDefault="00433530">
      <w:pPr>
        <w:pStyle w:val="ac"/>
        <w:numPr>
          <w:ilvl w:val="0"/>
          <w:numId w:val="4"/>
        </w:numPr>
        <w:spacing w:before="0" w:line="360" w:lineRule="auto"/>
        <w:ind w:firstLine="851"/>
        <w:jc w:val="both"/>
      </w:pPr>
      <w:r>
        <w:rPr>
          <w:color w:val="000000"/>
          <w:sz w:val="28"/>
          <w:szCs w:val="28"/>
          <w:lang w:val="uk-UA"/>
        </w:rPr>
        <w:t>Розглянути методи розробки алгоритмів</w:t>
      </w:r>
    </w:p>
    <w:p w:rsidR="00805F2F" w:rsidRDefault="00433530">
      <w:pPr>
        <w:pStyle w:val="ac"/>
        <w:numPr>
          <w:ilvl w:val="0"/>
          <w:numId w:val="4"/>
        </w:numPr>
        <w:spacing w:before="0" w:line="360" w:lineRule="auto"/>
        <w:ind w:firstLine="851"/>
        <w:jc w:val="both"/>
      </w:pPr>
      <w:r>
        <w:rPr>
          <w:color w:val="000000"/>
          <w:sz w:val="28"/>
          <w:szCs w:val="28"/>
          <w:lang w:val="uk-UA"/>
        </w:rPr>
        <w:t>Створити нові алгоритми</w:t>
      </w:r>
    </w:p>
    <w:p w:rsidR="00805F2F" w:rsidRDefault="00433530">
      <w:pPr>
        <w:pStyle w:val="ac"/>
        <w:numPr>
          <w:ilvl w:val="0"/>
          <w:numId w:val="4"/>
        </w:numPr>
        <w:spacing w:before="0" w:line="360" w:lineRule="auto"/>
        <w:ind w:firstLine="851"/>
        <w:jc w:val="both"/>
      </w:pPr>
      <w:r>
        <w:rPr>
          <w:color w:val="000000"/>
          <w:sz w:val="28"/>
          <w:szCs w:val="28"/>
          <w:lang w:val="uk-UA"/>
        </w:rPr>
        <w:t>Створити тести</w:t>
      </w:r>
    </w:p>
    <w:p w:rsidR="00805F2F" w:rsidRDefault="00433530">
      <w:pPr>
        <w:pStyle w:val="ac"/>
        <w:numPr>
          <w:ilvl w:val="0"/>
          <w:numId w:val="4"/>
        </w:numPr>
        <w:spacing w:before="0" w:line="360" w:lineRule="auto"/>
        <w:ind w:firstLine="851"/>
        <w:jc w:val="both"/>
      </w:pPr>
      <w:r>
        <w:rPr>
          <w:color w:val="000000"/>
          <w:sz w:val="28"/>
          <w:szCs w:val="28"/>
          <w:lang w:val="uk-UA"/>
        </w:rPr>
        <w:t>Протестувати кожен алгоритм</w:t>
      </w:r>
    </w:p>
    <w:p w:rsidR="00805F2F" w:rsidRDefault="00433530">
      <w:pPr>
        <w:pStyle w:val="ac"/>
        <w:numPr>
          <w:ilvl w:val="0"/>
          <w:numId w:val="4"/>
        </w:numPr>
        <w:spacing w:before="0" w:line="360" w:lineRule="auto"/>
        <w:ind w:firstLine="851"/>
        <w:jc w:val="both"/>
      </w:pPr>
      <w:r>
        <w:rPr>
          <w:color w:val="000000"/>
          <w:sz w:val="28"/>
          <w:szCs w:val="28"/>
          <w:lang w:val="uk-UA"/>
        </w:rPr>
        <w:t>Порівняти роботу алгоритмів пошуку</w:t>
      </w:r>
    </w:p>
    <w:p w:rsidR="00805F2F" w:rsidRDefault="00433530">
      <w:pPr>
        <w:pStyle w:val="ac"/>
        <w:numPr>
          <w:ilvl w:val="0"/>
          <w:numId w:val="4"/>
        </w:numPr>
        <w:spacing w:before="0" w:line="360" w:lineRule="auto"/>
        <w:ind w:firstLine="851"/>
        <w:jc w:val="both"/>
      </w:pPr>
      <w:r>
        <w:rPr>
          <w:color w:val="000000"/>
          <w:sz w:val="28"/>
          <w:szCs w:val="28"/>
          <w:lang w:val="uk-UA"/>
        </w:rPr>
        <w:t xml:space="preserve">Знайти оптимальний </w:t>
      </w:r>
      <w:r>
        <w:rPr>
          <w:color w:val="000000"/>
          <w:sz w:val="28"/>
          <w:szCs w:val="28"/>
          <w:lang w:val="uk-UA"/>
        </w:rPr>
        <w:t>варіант для вирішення цієї задачі</w:t>
      </w:r>
    </w:p>
    <w:p w:rsidR="00805F2F" w:rsidRPr="00557445" w:rsidRDefault="00433530" w:rsidP="00557445">
      <w:pPr>
        <w:pStyle w:val="ac"/>
        <w:spacing w:line="360" w:lineRule="auto"/>
        <w:ind w:firstLine="809"/>
        <w:jc w:val="both"/>
        <w:rPr>
          <w:lang w:val="uk-UA"/>
        </w:rPr>
      </w:pPr>
      <w:r>
        <w:rPr>
          <w:color w:val="000000"/>
          <w:sz w:val="28"/>
          <w:szCs w:val="28"/>
          <w:lang w:val="uk-UA"/>
        </w:rPr>
        <w:t>Д</w:t>
      </w:r>
      <w:r>
        <w:rPr>
          <w:color w:val="000000"/>
          <w:sz w:val="28"/>
          <w:szCs w:val="28"/>
          <w:lang w:val="uk-UA"/>
        </w:rPr>
        <w:t>ане дослідження може бути застосоване при розробці комп’ютерних програм, вхідні данні якої –– одномірний</w:t>
      </w:r>
      <w:r w:rsidR="00313E82">
        <w:rPr>
          <w:color w:val="000000"/>
          <w:sz w:val="28"/>
          <w:szCs w:val="28"/>
          <w:lang w:val="uk-UA"/>
        </w:rPr>
        <w:t xml:space="preserve"> упорядкований</w:t>
      </w:r>
      <w:r>
        <w:rPr>
          <w:color w:val="000000"/>
          <w:sz w:val="28"/>
          <w:szCs w:val="28"/>
          <w:lang w:val="uk-UA"/>
        </w:rPr>
        <w:t xml:space="preserve"> масив, та треба знайти елемент чи під масив за особливими критеріями.</w:t>
      </w:r>
    </w:p>
    <w:p w:rsidR="00805F2F" w:rsidRDefault="00805F2F">
      <w:pPr>
        <w:spacing w:line="360" w:lineRule="auto"/>
        <w:ind w:firstLine="851"/>
        <w:jc w:val="both"/>
        <w:rPr>
          <w:color w:val="000000"/>
          <w:sz w:val="28"/>
          <w:szCs w:val="28"/>
        </w:rPr>
      </w:pPr>
    </w:p>
    <w:p w:rsidR="00805F2F" w:rsidRDefault="00805F2F" w:rsidP="00285CB7">
      <w:pPr>
        <w:spacing w:line="360" w:lineRule="auto"/>
        <w:jc w:val="both"/>
        <w:rPr>
          <w:color w:val="000000"/>
          <w:sz w:val="28"/>
          <w:szCs w:val="28"/>
        </w:rPr>
      </w:pPr>
    </w:p>
    <w:p w:rsidR="00805F2F" w:rsidRDefault="00433530">
      <w:pPr>
        <w:spacing w:line="720" w:lineRule="auto"/>
        <w:jc w:val="center"/>
      </w:pPr>
      <w:r>
        <w:rPr>
          <w:b/>
          <w:color w:val="000000"/>
          <w:sz w:val="28"/>
          <w:szCs w:val="28"/>
        </w:rPr>
        <w:lastRenderedPageBreak/>
        <w:t>РОЗДІЛ 1</w:t>
      </w:r>
    </w:p>
    <w:p w:rsidR="00FE2336" w:rsidRPr="00285CB7" w:rsidRDefault="00433530" w:rsidP="00285CB7">
      <w:pPr>
        <w:spacing w:line="360" w:lineRule="auto"/>
        <w:ind w:firstLine="851"/>
        <w:jc w:val="center"/>
        <w:rPr>
          <w:b/>
          <w:color w:val="000000"/>
          <w:sz w:val="28"/>
          <w:szCs w:val="28"/>
          <w:lang w:val="ru-RU"/>
        </w:rPr>
      </w:pPr>
      <w:r>
        <w:rPr>
          <w:b/>
          <w:color w:val="000000"/>
          <w:sz w:val="28"/>
          <w:szCs w:val="28"/>
          <w:lang w:val="ru-RU"/>
        </w:rPr>
        <w:t>ХАРАКТЕРИСТИКА АЛГОРИТМІВ ПОШУКУ В ОДНОМІРНИХ МАСИВАХ</w:t>
      </w:r>
    </w:p>
    <w:p w:rsidR="00805F2F" w:rsidRDefault="00433530">
      <w:pPr>
        <w:pStyle w:val="ab"/>
        <w:numPr>
          <w:ilvl w:val="1"/>
          <w:numId w:val="2"/>
        </w:numPr>
        <w:spacing w:after="200" w:line="360" w:lineRule="auto"/>
        <w:jc w:val="center"/>
      </w:pPr>
      <w:r>
        <w:rPr>
          <w:b/>
          <w:color w:val="000000"/>
          <w:sz w:val="28"/>
          <w:szCs w:val="28"/>
        </w:rPr>
        <w:t xml:space="preserve">Лінійний </w:t>
      </w:r>
      <w:r>
        <w:rPr>
          <w:b/>
          <w:color w:val="000000"/>
          <w:sz w:val="28"/>
          <w:szCs w:val="28"/>
        </w:rPr>
        <w:t>пошук</w:t>
      </w:r>
    </w:p>
    <w:p w:rsidR="00805F2F" w:rsidRDefault="00805F2F">
      <w:pPr>
        <w:pStyle w:val="ab"/>
        <w:spacing w:after="200" w:line="360" w:lineRule="auto"/>
        <w:ind w:left="3153"/>
        <w:jc w:val="center"/>
        <w:rPr>
          <w:b/>
          <w:color w:val="000000"/>
          <w:sz w:val="28"/>
          <w:szCs w:val="28"/>
        </w:rPr>
      </w:pPr>
    </w:p>
    <w:p w:rsidR="00805F2F" w:rsidRDefault="00433530">
      <w:pPr>
        <w:pStyle w:val="ac"/>
        <w:shd w:val="clear" w:color="auto" w:fill="FFFFFF"/>
        <w:spacing w:before="120" w:after="120" w:line="360" w:lineRule="auto"/>
        <w:ind w:firstLine="809"/>
        <w:jc w:val="both"/>
      </w:pPr>
      <w:r>
        <w:rPr>
          <w:color w:val="000000"/>
          <w:sz w:val="28"/>
          <w:szCs w:val="28"/>
          <w:lang w:val="uk-UA"/>
        </w:rPr>
        <w:t xml:space="preserve">Лінійний, послідовний пошук </w:t>
      </w:r>
      <w:r>
        <w:rPr>
          <w:color w:val="000000"/>
          <w:sz w:val="28"/>
          <w:szCs w:val="28"/>
        </w:rPr>
        <w:t>—</w:t>
      </w:r>
      <w:r>
        <w:rPr>
          <w:color w:val="000000"/>
          <w:sz w:val="28"/>
          <w:szCs w:val="28"/>
          <w:lang w:val="uk-UA"/>
        </w:rPr>
        <w:t xml:space="preserve"> це алгоритм знаходження заданого значення довільної функції на деякому відрізку. Алгоритм лінійного пошуку є найпростішим (у реалізації) з усіх інших алгоритмів пошуку. [</w:t>
      </w:r>
      <w:r>
        <w:rPr>
          <w:color w:val="000000"/>
          <w:sz w:val="28"/>
          <w:szCs w:val="28"/>
        </w:rPr>
        <w:t>2]</w:t>
      </w:r>
    </w:p>
    <w:p w:rsidR="00805F2F" w:rsidRDefault="00433530">
      <w:pPr>
        <w:pStyle w:val="ac"/>
        <w:shd w:val="clear" w:color="auto" w:fill="FFFFFF"/>
        <w:spacing w:before="120" w:after="120" w:line="360" w:lineRule="auto"/>
        <w:ind w:firstLine="809"/>
        <w:jc w:val="both"/>
      </w:pPr>
      <w:r>
        <w:rPr>
          <w:color w:val="000000"/>
          <w:sz w:val="28"/>
          <w:szCs w:val="28"/>
          <w:lang w:val="uk-UA"/>
        </w:rPr>
        <w:t>В нього є декілька переваг та недоліків. Розгл</w:t>
      </w:r>
      <w:r>
        <w:rPr>
          <w:color w:val="000000"/>
          <w:sz w:val="28"/>
          <w:szCs w:val="28"/>
          <w:lang w:val="uk-UA"/>
        </w:rPr>
        <w:t xml:space="preserve">янемо їх детальніше. </w:t>
      </w:r>
    </w:p>
    <w:p w:rsidR="00805F2F" w:rsidRDefault="00433530">
      <w:pPr>
        <w:pStyle w:val="ac"/>
        <w:shd w:val="clear" w:color="auto" w:fill="FFFFFF"/>
        <w:spacing w:before="120" w:after="120" w:line="360" w:lineRule="auto"/>
        <w:ind w:firstLine="809"/>
        <w:jc w:val="both"/>
      </w:pPr>
      <w:r>
        <w:rPr>
          <w:color w:val="000000"/>
          <w:sz w:val="28"/>
          <w:szCs w:val="28"/>
          <w:lang w:val="uk-UA"/>
        </w:rPr>
        <w:t>Почнемо з того, що алгоритм послідовного пошуку не накладає ніяких обмежень на функцію, на відмінно, наприклад, від бінарного пошуку. Тобто його можна застосувати до від’ємних чисел (у нашій задачі ми цього не будемо робити).</w:t>
      </w:r>
    </w:p>
    <w:p w:rsidR="00805F2F" w:rsidRDefault="00433530">
      <w:pPr>
        <w:pStyle w:val="ac"/>
        <w:shd w:val="clear" w:color="auto" w:fill="FFFFFF"/>
        <w:spacing w:before="120" w:after="120" w:line="360" w:lineRule="auto"/>
        <w:ind w:firstLine="809"/>
        <w:jc w:val="both"/>
      </w:pPr>
      <w:r>
        <w:rPr>
          <w:color w:val="000000"/>
          <w:sz w:val="28"/>
          <w:szCs w:val="28"/>
          <w:lang w:val="uk-UA"/>
        </w:rPr>
        <w:t>Але в ць</w:t>
      </w:r>
      <w:r>
        <w:rPr>
          <w:color w:val="000000"/>
          <w:sz w:val="28"/>
          <w:szCs w:val="28"/>
          <w:lang w:val="uk-UA"/>
        </w:rPr>
        <w:t xml:space="preserve">ого алгоритму є й недоліки. Наприклад, через те, що цей алгоритм перевіряє кожний елемент в масиві (зазвичай починаючи з лівого боку, з найменших чисел), в нього велика асимптотика: </w:t>
      </w:r>
      <w:r w:rsidR="00805F2F">
        <w:object w:dxaOrig="329" w:dyaOrig="171">
          <v:shape id="ole_rId2" o:spid="_x0000_i1025" style="width:29pt;height:15.05pt" coordsize="" o:spt="100" adj="0,,0" path="" stroked="f">
            <v:stroke joinstyle="miter"/>
            <v:imagedata r:id="rId7" o:title=""/>
            <v:formulas/>
            <v:path o:connecttype="segments"/>
          </v:shape>
          <o:OLEObject Type="Embed" ShapeID="ole_rId2" DrawAspect="Content" ObjectID="_1612544863" r:id="rId8"/>
        </w:object>
      </w:r>
      <w:r>
        <w:rPr>
          <w:color w:val="000000"/>
          <w:sz w:val="28"/>
          <w:szCs w:val="28"/>
          <w:lang w:val="uk-UA"/>
        </w:rPr>
        <w:t>. З цього випливає, що алгоритм довго працює.</w:t>
      </w:r>
    </w:p>
    <w:p w:rsidR="00805F2F" w:rsidRDefault="00433530">
      <w:pPr>
        <w:pStyle w:val="ac"/>
        <w:shd w:val="clear" w:color="auto" w:fill="FFFFFF"/>
        <w:tabs>
          <w:tab w:val="left" w:pos="450"/>
        </w:tabs>
        <w:spacing w:before="120" w:after="120" w:line="360" w:lineRule="auto"/>
        <w:ind w:firstLine="809"/>
        <w:jc w:val="both"/>
      </w:pPr>
      <w:r>
        <w:rPr>
          <w:color w:val="000000"/>
          <w:sz w:val="28"/>
          <w:szCs w:val="28"/>
          <w:lang w:val="uk-UA"/>
        </w:rPr>
        <w:t>Алгоритм лінійно</w:t>
      </w:r>
      <w:r>
        <w:rPr>
          <w:color w:val="000000"/>
          <w:sz w:val="28"/>
          <w:szCs w:val="28"/>
          <w:lang w:val="uk-UA"/>
        </w:rPr>
        <w:t xml:space="preserve">го пошуку зазвичай використовують тільки при роботі з маленькими масивами, чи коли масив не відсортований. </w:t>
      </w:r>
    </w:p>
    <w:p w:rsidR="00805F2F" w:rsidRDefault="00433530">
      <w:pPr>
        <w:pStyle w:val="ac"/>
        <w:shd w:val="clear" w:color="auto" w:fill="FFFFFF"/>
        <w:tabs>
          <w:tab w:val="left" w:pos="450"/>
        </w:tabs>
        <w:spacing w:before="120" w:after="120" w:line="360" w:lineRule="auto"/>
        <w:ind w:firstLine="809"/>
        <w:jc w:val="both"/>
      </w:pPr>
      <w:r>
        <w:rPr>
          <w:color w:val="000000"/>
          <w:sz w:val="28"/>
          <w:szCs w:val="28"/>
          <w:lang w:val="uk-UA"/>
        </w:rPr>
        <w:t>Якщо треба знайти під масив (однакових елементів) у масиві, можна скористатися двома різними реалізаціями:</w:t>
      </w:r>
    </w:p>
    <w:p w:rsidR="00805F2F" w:rsidRDefault="00433530">
      <w:pPr>
        <w:pStyle w:val="ac"/>
        <w:numPr>
          <w:ilvl w:val="0"/>
          <w:numId w:val="5"/>
        </w:numPr>
        <w:shd w:val="clear" w:color="auto" w:fill="FFFFFF"/>
        <w:tabs>
          <w:tab w:val="clear" w:pos="708"/>
          <w:tab w:val="left" w:pos="1170"/>
        </w:tabs>
        <w:spacing w:before="120" w:after="120" w:line="360" w:lineRule="auto"/>
        <w:ind w:left="0" w:firstLine="809"/>
        <w:jc w:val="both"/>
      </w:pPr>
      <w:r>
        <w:rPr>
          <w:color w:val="000000"/>
          <w:sz w:val="28"/>
          <w:szCs w:val="28"/>
          <w:lang w:val="uk-UA"/>
        </w:rPr>
        <w:t xml:space="preserve">Якщо у масиві багато різних елементів, і </w:t>
      </w:r>
      <w:r>
        <w:rPr>
          <w:color w:val="000000"/>
          <w:sz w:val="28"/>
          <w:szCs w:val="28"/>
          <w:lang w:val="uk-UA"/>
        </w:rPr>
        <w:t>мало однакових, можна запустити алгоритм лінійного пошуку з лівого краю. Коли знайдемо потрібне число, запам’ятаймо його позицію, і коли знайдемо не рівне йому число запам’ятаймо позицію на 1 ділянку лівіше, а потім закінчимо йти.</w:t>
      </w:r>
    </w:p>
    <w:p w:rsidR="00805F2F" w:rsidRDefault="00433530">
      <w:pPr>
        <w:pStyle w:val="ac"/>
        <w:numPr>
          <w:ilvl w:val="0"/>
          <w:numId w:val="5"/>
        </w:numPr>
        <w:shd w:val="clear" w:color="auto" w:fill="FFFFFF"/>
        <w:spacing w:before="120" w:after="120" w:line="360" w:lineRule="auto"/>
        <w:ind w:left="0" w:firstLine="809"/>
        <w:jc w:val="both"/>
        <w:rPr>
          <w:lang w:val="uk-UA"/>
        </w:rPr>
      </w:pPr>
      <w:r>
        <w:rPr>
          <w:color w:val="000000"/>
          <w:sz w:val="28"/>
          <w:szCs w:val="28"/>
          <w:lang w:val="uk-UA"/>
        </w:rPr>
        <w:lastRenderedPageBreak/>
        <w:t>Якщо у масиві багато одна</w:t>
      </w:r>
      <w:r>
        <w:rPr>
          <w:color w:val="000000"/>
          <w:sz w:val="28"/>
          <w:szCs w:val="28"/>
          <w:lang w:val="uk-UA"/>
        </w:rPr>
        <w:t>кових елементів, можна запустити послідовний пошук з лівого краю, а потім ще раз з правого. Наприклад, якщо в нас є такий масив: 1, 2, 2, 2, 3, і мі хочемо знайти де починається входження двійок, набагато швидше буде запустити алгоритм спочатку з лівого кр</w:t>
      </w:r>
      <w:r>
        <w:rPr>
          <w:color w:val="000000"/>
          <w:sz w:val="28"/>
          <w:szCs w:val="28"/>
          <w:lang w:val="uk-UA"/>
        </w:rPr>
        <w:t>аю, а потім з правого, ніж спочатку з лівого, а потім продовжити йти далі. [1]</w:t>
      </w:r>
    </w:p>
    <w:p w:rsidR="00805F2F" w:rsidRDefault="00433530">
      <w:pPr>
        <w:pStyle w:val="ac"/>
        <w:shd w:val="clear" w:color="auto" w:fill="FFFFFF"/>
        <w:spacing w:before="120" w:after="120" w:line="360" w:lineRule="auto"/>
        <w:ind w:firstLine="809"/>
        <w:jc w:val="both"/>
      </w:pPr>
      <w:r>
        <w:rPr>
          <w:color w:val="000000"/>
          <w:sz w:val="28"/>
          <w:szCs w:val="28"/>
          <w:lang w:val="uk-UA"/>
        </w:rPr>
        <w:t>Розглянемо цей алгоритм на прикладі задачі про математичний табір.</w:t>
      </w:r>
    </w:p>
    <w:p w:rsidR="00805F2F" w:rsidRDefault="00433530">
      <w:pPr>
        <w:pStyle w:val="ac"/>
        <w:shd w:val="clear" w:color="auto" w:fill="FFFFFF"/>
        <w:spacing w:before="120" w:after="120" w:line="360" w:lineRule="auto"/>
        <w:ind w:firstLine="809"/>
        <w:jc w:val="both"/>
      </w:pPr>
      <w:r>
        <w:rPr>
          <w:color w:val="000000"/>
          <w:sz w:val="28"/>
          <w:szCs w:val="28"/>
          <w:lang w:val="uk-UA"/>
        </w:rPr>
        <w:t xml:space="preserve">Протестувавши код із 100 тестів за допомогою компілятора </w:t>
      </w:r>
      <w:r>
        <w:rPr>
          <w:color w:val="000000"/>
          <w:sz w:val="28"/>
          <w:szCs w:val="28"/>
          <w:lang w:val="en-US"/>
        </w:rPr>
        <w:t>GPU</w:t>
      </w:r>
      <w:r>
        <w:rPr>
          <w:color w:val="000000"/>
          <w:sz w:val="28"/>
          <w:szCs w:val="28"/>
          <w:lang w:val="uk-UA"/>
        </w:rPr>
        <w:t xml:space="preserve"> (</w:t>
      </w:r>
      <w:r>
        <w:rPr>
          <w:color w:val="000000"/>
          <w:sz w:val="28"/>
          <w:szCs w:val="28"/>
          <w:lang w:val="en-US"/>
        </w:rPr>
        <w:t>C</w:t>
      </w:r>
      <w:r>
        <w:rPr>
          <w:color w:val="000000"/>
          <w:sz w:val="28"/>
          <w:szCs w:val="28"/>
          <w:lang w:val="uk-UA"/>
        </w:rPr>
        <w:t xml:space="preserve">++ </w:t>
      </w:r>
      <w:r>
        <w:rPr>
          <w:color w:val="000000"/>
          <w:sz w:val="28"/>
          <w:szCs w:val="28"/>
          <w:lang w:val="en-US"/>
        </w:rPr>
        <w:t>AMP</w:t>
      </w:r>
      <w:r>
        <w:rPr>
          <w:color w:val="000000"/>
          <w:sz w:val="28"/>
          <w:szCs w:val="28"/>
          <w:lang w:val="uk-UA"/>
        </w:rPr>
        <w:t xml:space="preserve">), можна побачити, що час роботи </w:t>
      </w:r>
      <w:r>
        <w:rPr>
          <w:color w:val="000000"/>
          <w:sz w:val="28"/>
          <w:szCs w:val="28"/>
          <w:lang w:val="uk-UA"/>
        </w:rPr>
        <w:t>алгоритму при різних тестах  склав від 1.53 секунди до 1.764 секунди, що занадто багато для виконання цієї операції. При збільшенні навантаження на систему до 10000 тестів, у кожному з яких до 100000 чисел у масиві, час виконання роботи зіставить 180.423 с</w:t>
      </w:r>
      <w:r>
        <w:rPr>
          <w:color w:val="000000"/>
          <w:sz w:val="28"/>
          <w:szCs w:val="28"/>
          <w:lang w:val="uk-UA"/>
        </w:rPr>
        <w:t>екунди.</w:t>
      </w:r>
    </w:p>
    <w:p w:rsidR="00805F2F" w:rsidRDefault="00433530">
      <w:pPr>
        <w:pStyle w:val="ac"/>
        <w:shd w:val="clear" w:color="auto" w:fill="FFFFFF"/>
        <w:spacing w:before="120" w:after="120" w:line="360" w:lineRule="auto"/>
        <w:ind w:firstLine="809"/>
        <w:jc w:val="both"/>
      </w:pPr>
      <w:r>
        <w:rPr>
          <w:color w:val="000000"/>
          <w:sz w:val="28"/>
          <w:szCs w:val="28"/>
          <w:lang w:val="uk-UA"/>
        </w:rPr>
        <w:t>В цілому, цей алгоритм добре підходить для виконання простих завдань (коли мало елементів у масиві), коли потрібно працювати з від’ємними числами. А також, якщо виникає потреба дізнатись чи є у масиві той чи інший елемент. Також для роботи цього ал</w:t>
      </w:r>
      <w:r>
        <w:rPr>
          <w:color w:val="000000"/>
          <w:sz w:val="28"/>
          <w:szCs w:val="28"/>
          <w:lang w:val="uk-UA"/>
        </w:rPr>
        <w:t>горитму масив не обов’язково має бути відсортованим, на відмінно за інші алгоритми.</w:t>
      </w:r>
    </w:p>
    <w:p w:rsidR="00805F2F" w:rsidRDefault="00433530">
      <w:pPr>
        <w:pStyle w:val="ac"/>
        <w:shd w:val="clear" w:color="auto" w:fill="FFFFFF"/>
        <w:spacing w:before="120" w:after="120" w:line="360" w:lineRule="auto"/>
        <w:ind w:firstLine="809"/>
        <w:jc w:val="both"/>
      </w:pPr>
      <w:r>
        <w:rPr>
          <w:color w:val="000000"/>
          <w:sz w:val="28"/>
          <w:szCs w:val="28"/>
          <w:lang w:val="uk-UA"/>
        </w:rPr>
        <w:t>Для виконання задачі про табір використання цього алгоритму не є оптимальним через великий час виконання роботи.</w:t>
      </w:r>
    </w:p>
    <w:p w:rsidR="00805F2F" w:rsidRDefault="00805F2F">
      <w:pPr>
        <w:pStyle w:val="ac"/>
        <w:shd w:val="clear" w:color="auto" w:fill="FFFFFF"/>
        <w:spacing w:before="120" w:after="120" w:line="360" w:lineRule="auto"/>
        <w:ind w:left="435" w:firstLine="851"/>
        <w:jc w:val="both"/>
        <w:rPr>
          <w:color w:val="000000"/>
          <w:sz w:val="28"/>
          <w:szCs w:val="28"/>
        </w:rPr>
      </w:pPr>
    </w:p>
    <w:p w:rsidR="00805F2F" w:rsidRDefault="00433530" w:rsidP="0014242E">
      <w:pPr>
        <w:numPr>
          <w:ilvl w:val="1"/>
          <w:numId w:val="2"/>
        </w:numPr>
        <w:spacing w:line="360" w:lineRule="auto"/>
        <w:jc w:val="center"/>
      </w:pPr>
      <w:r>
        <w:rPr>
          <w:b/>
          <w:bCs/>
          <w:iCs/>
          <w:color w:val="000000"/>
          <w:sz w:val="28"/>
          <w:szCs w:val="28"/>
          <w:highlight w:val="white"/>
        </w:rPr>
        <w:t>Алгоритм двійкового пошуку (бінарний пошук)</w:t>
      </w:r>
    </w:p>
    <w:p w:rsidR="0014242E" w:rsidRPr="0014242E" w:rsidRDefault="0014242E" w:rsidP="0014242E">
      <w:pPr>
        <w:spacing w:line="360" w:lineRule="auto"/>
        <w:ind w:left="2433"/>
      </w:pPr>
    </w:p>
    <w:p w:rsidR="00805F2F" w:rsidRDefault="00433530">
      <w:pPr>
        <w:spacing w:line="360" w:lineRule="auto"/>
        <w:ind w:firstLine="851"/>
        <w:jc w:val="both"/>
      </w:pPr>
      <w:r>
        <w:rPr>
          <w:bCs/>
          <w:color w:val="000000"/>
          <w:sz w:val="28"/>
          <w:szCs w:val="28"/>
          <w:highlight w:val="white"/>
        </w:rPr>
        <w:t xml:space="preserve">Також для </w:t>
      </w:r>
      <w:r>
        <w:rPr>
          <w:bCs/>
          <w:color w:val="000000"/>
          <w:sz w:val="28"/>
          <w:szCs w:val="28"/>
          <w:highlight w:val="white"/>
        </w:rPr>
        <w:t>пошуку найкоротшого шляху в одномірному масиві використовують двійковий (бінарний) пошук. Цей алгоритм є найпоширенішим алгоритмом пошуку.</w:t>
      </w:r>
    </w:p>
    <w:p w:rsidR="00805F2F" w:rsidRDefault="00433530">
      <w:pPr>
        <w:spacing w:line="360" w:lineRule="auto"/>
        <w:ind w:firstLine="851"/>
        <w:jc w:val="both"/>
      </w:pPr>
      <w:r>
        <w:rPr>
          <w:bCs/>
          <w:color w:val="000000"/>
          <w:sz w:val="28"/>
          <w:szCs w:val="28"/>
          <w:shd w:val="clear" w:color="auto" w:fill="FFFFFF"/>
        </w:rPr>
        <w:t>Двійковий пошук</w:t>
      </w:r>
      <w:r>
        <w:rPr>
          <w:color w:val="000000"/>
          <w:sz w:val="28"/>
          <w:szCs w:val="28"/>
          <w:shd w:val="clear" w:color="auto" w:fill="FFFFFF"/>
        </w:rPr>
        <w:t> — це алгоритм знаходження заданого значення упорядкованому масиві, який полягає у порівнянні серединн</w:t>
      </w:r>
      <w:r>
        <w:rPr>
          <w:color w:val="000000"/>
          <w:sz w:val="28"/>
          <w:szCs w:val="28"/>
          <w:shd w:val="clear" w:color="auto" w:fill="FFFFFF"/>
        </w:rPr>
        <w:t>ого елемента масиву з шуканим значенням, і повторенням алгоритму для тієї або іншої половини, залежно від результату порівняння. [2]</w:t>
      </w:r>
    </w:p>
    <w:p w:rsidR="00805F2F" w:rsidRDefault="00433530">
      <w:pPr>
        <w:spacing w:line="360" w:lineRule="auto"/>
        <w:ind w:firstLine="851"/>
        <w:jc w:val="both"/>
      </w:pPr>
      <w:r>
        <w:rPr>
          <w:color w:val="000000"/>
          <w:sz w:val="28"/>
          <w:szCs w:val="28"/>
        </w:rPr>
        <w:lastRenderedPageBreak/>
        <w:t>Зрозуміти як працює цей алгоритм дуже легко. Програма бере середній елемент (за знаходженням) у масиві і дивиться, якщо цей</w:t>
      </w:r>
      <w:r>
        <w:rPr>
          <w:color w:val="000000"/>
          <w:sz w:val="28"/>
          <w:szCs w:val="28"/>
        </w:rPr>
        <w:t xml:space="preserve"> елемент дорівнює тому, що шукається, то треба вийти з програми (запам’ятовуючи місце знаходження, наявність, и т.д.), інакше програма дивиться, якщо цей (середній) елемент менший за той, що шукається, то запускаються ті самі дії праворуч від середнього ел</w:t>
      </w:r>
      <w:r>
        <w:rPr>
          <w:color w:val="000000"/>
          <w:sz w:val="28"/>
          <w:szCs w:val="28"/>
        </w:rPr>
        <w:t>ементу, інакше ліворуч.</w:t>
      </w:r>
    </w:p>
    <w:p w:rsidR="00805F2F" w:rsidRDefault="00433530">
      <w:pPr>
        <w:spacing w:line="360" w:lineRule="auto"/>
        <w:ind w:firstLine="851"/>
        <w:jc w:val="both"/>
      </w:pPr>
      <w:r>
        <w:rPr>
          <w:color w:val="000000"/>
          <w:sz w:val="28"/>
          <w:szCs w:val="28"/>
        </w:rPr>
        <w:t xml:space="preserve">На кожній ітерації алгоритму масив ділиться на 2 частини. І так робиться доки не залишиться 1 елемент. Тобто, якщо масив ділиться на дві частини </w:t>
      </w:r>
      <w:r>
        <w:rPr>
          <w:color w:val="000000"/>
          <w:sz w:val="28"/>
          <w:szCs w:val="28"/>
          <w:lang w:val="en-US"/>
        </w:rPr>
        <w:t>n</w:t>
      </w:r>
      <w:r>
        <w:rPr>
          <w:color w:val="000000"/>
          <w:sz w:val="28"/>
          <w:szCs w:val="28"/>
        </w:rPr>
        <w:t xml:space="preserve"> раз, то в масиві знаходиться </w:t>
      </w:r>
      <w:r w:rsidR="00805F2F">
        <w:object w:dxaOrig="195" w:dyaOrig="171">
          <v:shape id="ole_rId4" o:spid="_x0000_i1026" style="width:17.2pt;height:15.05pt" coordsize="" o:spt="100" adj="0,,0" path="" stroked="f">
            <v:stroke joinstyle="miter"/>
            <v:imagedata r:id="rId9" o:title=""/>
            <v:formulas/>
            <v:path o:connecttype="segments"/>
          </v:shape>
          <o:OLEObject Type="Embed" ShapeID="ole_rId4" DrawAspect="Content" ObjectID="_1612544864" r:id="rId10"/>
        </w:object>
      </w:r>
      <w:r>
        <w:rPr>
          <w:color w:val="000000"/>
          <w:sz w:val="28"/>
          <w:szCs w:val="28"/>
        </w:rPr>
        <w:t xml:space="preserve"> елементів. Із цього робиться висновок, що д</w:t>
      </w:r>
      <w:r>
        <w:rPr>
          <w:color w:val="000000"/>
          <w:sz w:val="28"/>
          <w:szCs w:val="28"/>
        </w:rPr>
        <w:t>ля знаходження потрібного елементу потрібно</w:t>
      </w:r>
      <w:r>
        <w:rPr>
          <w:color w:val="000000"/>
          <w:sz w:val="28"/>
          <w:szCs w:val="28"/>
          <w:lang w:val="ru-RU"/>
        </w:rPr>
        <w:t xml:space="preserve"> </w:t>
      </w:r>
      <w:r>
        <w:rPr>
          <w:color w:val="000000"/>
          <w:sz w:val="28"/>
          <w:szCs w:val="28"/>
          <w:lang w:val="en-US"/>
        </w:rPr>
        <w:t>log</w:t>
      </w:r>
      <w:r>
        <w:rPr>
          <w:color w:val="000000"/>
          <w:sz w:val="28"/>
          <w:szCs w:val="28"/>
        </w:rPr>
        <w:t xml:space="preserve"> </w:t>
      </w:r>
      <w:r>
        <w:rPr>
          <w:color w:val="000000"/>
          <w:sz w:val="28"/>
          <w:szCs w:val="28"/>
          <w:lang w:val="en-US"/>
        </w:rPr>
        <w:t>n</w:t>
      </w:r>
      <w:r>
        <w:rPr>
          <w:color w:val="000000"/>
          <w:sz w:val="28"/>
          <w:szCs w:val="28"/>
        </w:rPr>
        <w:t xml:space="preserve"> ітерацій. З цього робиться висновок, що асимптотика цього алгоритму є </w:t>
      </w:r>
      <w:r w:rsidR="00805F2F">
        <w:object w:dxaOrig="646" w:dyaOrig="207">
          <v:shape id="ole_rId6" o:spid="_x0000_i1027" style="width:56.95pt;height:18.25pt" coordsize="" o:spt="100" adj="0,,0" path="" stroked="f">
            <v:stroke joinstyle="miter"/>
            <v:imagedata r:id="rId11" o:title=""/>
            <v:formulas/>
            <v:path o:connecttype="segments"/>
          </v:shape>
          <o:OLEObject Type="Embed" ShapeID="ole_rId6" DrawAspect="Content" ObjectID="_1612544865" r:id="rId12"/>
        </w:object>
      </w:r>
      <w:r>
        <w:rPr>
          <w:color w:val="000000"/>
          <w:sz w:val="28"/>
          <w:szCs w:val="28"/>
        </w:rPr>
        <w:t>.</w:t>
      </w:r>
    </w:p>
    <w:p w:rsidR="00805F2F" w:rsidRDefault="00433530">
      <w:pPr>
        <w:spacing w:line="360" w:lineRule="auto"/>
        <w:ind w:firstLine="851"/>
        <w:jc w:val="both"/>
      </w:pPr>
      <w:r>
        <w:rPr>
          <w:color w:val="000000"/>
          <w:sz w:val="28"/>
          <w:szCs w:val="28"/>
        </w:rPr>
        <w:t xml:space="preserve">Також </w:t>
      </w:r>
      <w:r w:rsidR="00313E82">
        <w:rPr>
          <w:color w:val="000000"/>
          <w:sz w:val="28"/>
          <w:szCs w:val="28"/>
        </w:rPr>
        <w:t>слід</w:t>
      </w:r>
      <w:r>
        <w:rPr>
          <w:color w:val="000000"/>
          <w:sz w:val="28"/>
          <w:szCs w:val="28"/>
        </w:rPr>
        <w:t xml:space="preserve"> відмітити, що цей алгоритм буде працювати тільки у відсортованому масиві, на відмінно від лінійного </w:t>
      </w:r>
      <w:r>
        <w:rPr>
          <w:color w:val="000000"/>
          <w:sz w:val="28"/>
          <w:szCs w:val="28"/>
        </w:rPr>
        <w:t>пошуку, що є великим недоліком.</w:t>
      </w:r>
    </w:p>
    <w:p w:rsidR="00805F2F" w:rsidRDefault="00433530">
      <w:pPr>
        <w:spacing w:line="360" w:lineRule="auto"/>
        <w:ind w:firstLine="851"/>
        <w:jc w:val="both"/>
      </w:pPr>
      <w:r>
        <w:rPr>
          <w:color w:val="000000"/>
          <w:sz w:val="28"/>
          <w:szCs w:val="28"/>
        </w:rPr>
        <w:t>Зазвичай пишуть одну з двох версій алгоритму двійкового пошуку: ітеративна та рекурентна.</w:t>
      </w:r>
    </w:p>
    <w:p w:rsidR="00805F2F" w:rsidRDefault="00433530">
      <w:pPr>
        <w:spacing w:line="360" w:lineRule="auto"/>
        <w:ind w:firstLine="851"/>
        <w:jc w:val="both"/>
      </w:pPr>
      <w:r>
        <w:rPr>
          <w:color w:val="000000"/>
          <w:sz w:val="28"/>
          <w:szCs w:val="28"/>
        </w:rPr>
        <w:t>Розглянемо обидві версії алгоритму на прикладі задачі про табір.</w:t>
      </w:r>
    </w:p>
    <w:p w:rsidR="00805F2F" w:rsidRDefault="00433530">
      <w:pPr>
        <w:spacing w:line="360" w:lineRule="auto"/>
        <w:ind w:firstLine="851"/>
        <w:jc w:val="both"/>
      </w:pPr>
      <w:r>
        <w:rPr>
          <w:color w:val="000000"/>
          <w:sz w:val="28"/>
          <w:szCs w:val="28"/>
        </w:rPr>
        <w:t>В ітеративній версії бінарного пошуку використовується цикл, який змі</w:t>
      </w:r>
      <w:r>
        <w:rPr>
          <w:color w:val="000000"/>
          <w:sz w:val="28"/>
          <w:szCs w:val="28"/>
        </w:rPr>
        <w:t xml:space="preserve">нює значення змінних </w:t>
      </w:r>
      <w:r>
        <w:rPr>
          <w:color w:val="000000"/>
          <w:sz w:val="28"/>
          <w:szCs w:val="28"/>
          <w:lang w:val="en-US"/>
        </w:rPr>
        <w:t>L</w:t>
      </w:r>
      <w:r>
        <w:rPr>
          <w:color w:val="000000"/>
          <w:sz w:val="28"/>
          <w:szCs w:val="28"/>
        </w:rPr>
        <w:t xml:space="preserve"> і </w:t>
      </w:r>
      <w:r>
        <w:rPr>
          <w:color w:val="000000"/>
          <w:sz w:val="28"/>
          <w:szCs w:val="28"/>
          <w:lang w:val="en-US"/>
        </w:rPr>
        <w:t>R</w:t>
      </w:r>
      <w:r>
        <w:rPr>
          <w:color w:val="000000"/>
          <w:sz w:val="28"/>
          <w:szCs w:val="28"/>
        </w:rPr>
        <w:t>(вони відповідають за обмеження у під масиві, який ми розглядаємо), доки різниця між ними не стане &lt;= 1.</w:t>
      </w:r>
    </w:p>
    <w:p w:rsidR="00805F2F" w:rsidRDefault="00433530">
      <w:pPr>
        <w:spacing w:line="360" w:lineRule="auto"/>
        <w:ind w:firstLine="851"/>
        <w:jc w:val="both"/>
      </w:pPr>
      <w:r>
        <w:rPr>
          <w:color w:val="000000"/>
          <w:sz w:val="28"/>
          <w:szCs w:val="28"/>
        </w:rPr>
        <w:t>Рекурсивна версія бінарного пошуку відрізняється тим, що програма на кожній ітерації алгоритму запускає сама себе, але з інши</w:t>
      </w:r>
      <w:r>
        <w:rPr>
          <w:color w:val="000000"/>
          <w:sz w:val="28"/>
          <w:szCs w:val="28"/>
        </w:rPr>
        <w:t>ми параметрами.</w:t>
      </w:r>
    </w:p>
    <w:p w:rsidR="00805F2F" w:rsidRDefault="00433530">
      <w:pPr>
        <w:spacing w:line="360" w:lineRule="auto"/>
        <w:ind w:firstLine="851"/>
        <w:jc w:val="both"/>
      </w:pPr>
      <w:r>
        <w:rPr>
          <w:color w:val="000000"/>
          <w:sz w:val="28"/>
          <w:szCs w:val="28"/>
        </w:rPr>
        <w:t>Але це не єдина відмінність у реалізації цих алгоритмів. Рекурсивна версія записується швидше і легше, ніж ітеративна, але використовує більше пам’яті тому, що на кожній ітерації алгоритму програма створює нові змінні для запуску самої себе</w:t>
      </w:r>
      <w:r>
        <w:rPr>
          <w:color w:val="000000"/>
          <w:sz w:val="28"/>
          <w:szCs w:val="28"/>
        </w:rPr>
        <w:t>.</w:t>
      </w:r>
    </w:p>
    <w:p w:rsidR="00805F2F" w:rsidRDefault="00433530">
      <w:pPr>
        <w:spacing w:line="360" w:lineRule="auto"/>
        <w:ind w:firstLine="851"/>
        <w:jc w:val="both"/>
      </w:pPr>
      <w:r>
        <w:rPr>
          <w:color w:val="000000"/>
          <w:sz w:val="28"/>
          <w:szCs w:val="28"/>
        </w:rPr>
        <w:t>Ще в цього алгоритму є перевага, що його можна використовувати, навіть, коли в масиві є елементи з від’ємним значенням.</w:t>
      </w:r>
    </w:p>
    <w:p w:rsidR="00805F2F" w:rsidRDefault="00284259">
      <w:pPr>
        <w:spacing w:line="360" w:lineRule="auto"/>
        <w:ind w:firstLine="851"/>
        <w:jc w:val="both"/>
      </w:pPr>
      <w:r>
        <w:rPr>
          <w:color w:val="000000"/>
          <w:sz w:val="28"/>
          <w:szCs w:val="28"/>
        </w:rPr>
        <w:lastRenderedPageBreak/>
        <w:t>Протестуймо</w:t>
      </w:r>
      <w:r w:rsidR="00433530">
        <w:rPr>
          <w:color w:val="000000"/>
          <w:sz w:val="28"/>
          <w:szCs w:val="28"/>
        </w:rPr>
        <w:t xml:space="preserve"> цей алгоритм</w:t>
      </w:r>
      <w:r w:rsidR="00433530">
        <w:rPr>
          <w:color w:val="000000"/>
          <w:sz w:val="28"/>
          <w:szCs w:val="28"/>
        </w:rPr>
        <w:t xml:space="preserve"> на компіляторі </w:t>
      </w:r>
      <w:r w:rsidR="00433530">
        <w:rPr>
          <w:color w:val="000000"/>
          <w:sz w:val="28"/>
          <w:szCs w:val="28"/>
          <w:lang w:val="en-US"/>
        </w:rPr>
        <w:t>GPU</w:t>
      </w:r>
      <w:r w:rsidR="00433530">
        <w:rPr>
          <w:color w:val="000000"/>
          <w:sz w:val="28"/>
          <w:szCs w:val="28"/>
        </w:rPr>
        <w:t xml:space="preserve"> (</w:t>
      </w:r>
      <w:r w:rsidR="00433530">
        <w:rPr>
          <w:color w:val="000000"/>
          <w:sz w:val="28"/>
          <w:szCs w:val="28"/>
          <w:lang w:val="en-US"/>
        </w:rPr>
        <w:t>C</w:t>
      </w:r>
      <w:r w:rsidR="00433530">
        <w:rPr>
          <w:color w:val="000000"/>
          <w:sz w:val="28"/>
          <w:szCs w:val="28"/>
        </w:rPr>
        <w:t xml:space="preserve">++ </w:t>
      </w:r>
      <w:r w:rsidR="00433530">
        <w:rPr>
          <w:color w:val="000000"/>
          <w:sz w:val="28"/>
          <w:szCs w:val="28"/>
          <w:lang w:val="en-US"/>
        </w:rPr>
        <w:t>AMP</w:t>
      </w:r>
      <w:r w:rsidR="00433530">
        <w:rPr>
          <w:color w:val="000000"/>
          <w:sz w:val="28"/>
          <w:szCs w:val="28"/>
        </w:rPr>
        <w:t>), і ітеративне рішення на 100 тестах працювало від 1.09 секунди до 1.221 секун</w:t>
      </w:r>
      <w:r w:rsidR="00433530">
        <w:rPr>
          <w:color w:val="000000"/>
          <w:sz w:val="28"/>
          <w:szCs w:val="28"/>
        </w:rPr>
        <w:t>ди. На 10000 тестах ітеративне рішення працювало приблизно 110 секунд.</w:t>
      </w:r>
    </w:p>
    <w:p w:rsidR="00805F2F" w:rsidRDefault="00433530">
      <w:pPr>
        <w:spacing w:line="360" w:lineRule="auto"/>
        <w:ind w:firstLine="851"/>
        <w:jc w:val="both"/>
      </w:pPr>
      <w:r>
        <w:rPr>
          <w:color w:val="000000"/>
          <w:sz w:val="28"/>
          <w:szCs w:val="28"/>
        </w:rPr>
        <w:t>Рекурсивне рішення майже так само. На 100 тестах воно працювало від 1.047 секунд до 1.202 секунд. А на 10000 тестах рекурсивне рішення працювало приблизно 111 секунд.</w:t>
      </w:r>
    </w:p>
    <w:p w:rsidR="00805F2F" w:rsidRDefault="00284259">
      <w:pPr>
        <w:spacing w:line="360" w:lineRule="auto"/>
        <w:ind w:firstLine="851"/>
        <w:jc w:val="both"/>
      </w:pPr>
      <w:r>
        <w:rPr>
          <w:color w:val="000000"/>
          <w:sz w:val="28"/>
          <w:szCs w:val="28"/>
        </w:rPr>
        <w:t>Можемо</w:t>
      </w:r>
      <w:r w:rsidR="00433530">
        <w:rPr>
          <w:color w:val="000000"/>
          <w:sz w:val="28"/>
          <w:szCs w:val="28"/>
        </w:rPr>
        <w:t xml:space="preserve"> зробити висновок, що ітеративне рішення працює так само, як і рекурсивне.</w:t>
      </w:r>
    </w:p>
    <w:p w:rsidR="00284259" w:rsidRDefault="00433530">
      <w:pPr>
        <w:spacing w:line="360" w:lineRule="auto"/>
        <w:ind w:firstLine="851"/>
        <w:jc w:val="both"/>
        <w:rPr>
          <w:color w:val="000000"/>
          <w:sz w:val="28"/>
          <w:szCs w:val="28"/>
        </w:rPr>
      </w:pPr>
      <w:r>
        <w:rPr>
          <w:color w:val="000000"/>
          <w:sz w:val="28"/>
          <w:szCs w:val="28"/>
        </w:rPr>
        <w:t xml:space="preserve">Також можна помітити, що на малих тестах лінійний пошук працює приблизно як і бінарний, але зі збільшенням тестів, збільшується і час роботи. Це можна легко пояснити. </w:t>
      </w:r>
      <w:r>
        <w:rPr>
          <w:color w:val="000000"/>
          <w:sz w:val="28"/>
          <w:szCs w:val="28"/>
        </w:rPr>
        <w:t xml:space="preserve">Якщо накреслити функцію </w:t>
      </w:r>
      <w:r w:rsidR="00805F2F">
        <w:object w:dxaOrig="646" w:dyaOrig="183">
          <v:shape id="ole_rId8" o:spid="_x0000_i1028" style="width:56.95pt;height:16.1pt" coordsize="" o:spt="100" adj="0,,0" path="" stroked="f">
            <v:stroke joinstyle="miter"/>
            <v:imagedata r:id="rId13" o:title=""/>
            <v:formulas/>
            <v:path o:connecttype="segments"/>
          </v:shape>
          <o:OLEObject Type="Embed" ShapeID="ole_rId8" DrawAspect="Content" ObjectID="_1612544866" r:id="rId14"/>
        </w:object>
      </w:r>
      <w:r>
        <w:rPr>
          <w:color w:val="000000"/>
          <w:sz w:val="28"/>
          <w:szCs w:val="28"/>
        </w:rPr>
        <w:t xml:space="preserve"> та функцію </w:t>
      </w:r>
      <w:r>
        <w:rPr>
          <w:color w:val="000000"/>
          <w:sz w:val="28"/>
          <w:szCs w:val="28"/>
          <w:lang w:val="en-US"/>
        </w:rPr>
        <w:t>y</w:t>
      </w:r>
      <w:r>
        <w:rPr>
          <w:color w:val="000000"/>
          <w:sz w:val="28"/>
          <w:szCs w:val="28"/>
        </w:rPr>
        <w:t xml:space="preserve"> = </w:t>
      </w:r>
      <w:r>
        <w:rPr>
          <w:color w:val="000000"/>
          <w:sz w:val="28"/>
          <w:szCs w:val="28"/>
          <w:lang w:val="en-US"/>
        </w:rPr>
        <w:t>x</w:t>
      </w:r>
      <w:r>
        <w:rPr>
          <w:color w:val="000000"/>
          <w:sz w:val="28"/>
          <w:szCs w:val="28"/>
        </w:rPr>
        <w:t xml:space="preserve">, можна побачити, що при маленьких значеннях змінної </w:t>
      </w:r>
      <w:r>
        <w:rPr>
          <w:color w:val="000000"/>
          <w:sz w:val="28"/>
          <w:szCs w:val="28"/>
          <w:lang w:val="en-US"/>
        </w:rPr>
        <w:t>X</w:t>
      </w:r>
      <w:r>
        <w:rPr>
          <w:color w:val="000000"/>
          <w:sz w:val="28"/>
          <w:szCs w:val="28"/>
        </w:rPr>
        <w:t xml:space="preserve">, </w:t>
      </w:r>
      <w:r>
        <w:rPr>
          <w:color w:val="000000"/>
          <w:sz w:val="28"/>
          <w:szCs w:val="28"/>
          <w:lang w:val="en-US"/>
        </w:rPr>
        <w:t>Y</w:t>
      </w:r>
      <w:r>
        <w:rPr>
          <w:color w:val="000000"/>
          <w:sz w:val="28"/>
          <w:szCs w:val="28"/>
        </w:rPr>
        <w:t xml:space="preserve"> у обох функціях не сильно відрізняються друг від друга. </w:t>
      </w:r>
    </w:p>
    <w:p w:rsidR="00284259" w:rsidRDefault="00284259" w:rsidP="00284259">
      <w:pPr>
        <w:spacing w:line="360" w:lineRule="auto"/>
        <w:ind w:firstLine="851"/>
        <w:jc w:val="right"/>
        <w:rPr>
          <w:color w:val="000000"/>
          <w:sz w:val="28"/>
          <w:szCs w:val="28"/>
        </w:rPr>
      </w:pPr>
      <w:r>
        <w:rPr>
          <w:color w:val="000000"/>
          <w:sz w:val="28"/>
          <w:szCs w:val="28"/>
        </w:rPr>
        <w:t>М</w:t>
      </w:r>
      <w:r w:rsidR="00433530">
        <w:rPr>
          <w:color w:val="000000"/>
          <w:sz w:val="28"/>
          <w:szCs w:val="28"/>
        </w:rPr>
        <w:t>ал</w:t>
      </w:r>
      <w:r>
        <w:rPr>
          <w:color w:val="000000"/>
          <w:sz w:val="28"/>
          <w:szCs w:val="28"/>
        </w:rPr>
        <w:t>. 1.1</w:t>
      </w:r>
    </w:p>
    <w:p w:rsidR="00805F2F" w:rsidRPr="00E27BEF" w:rsidRDefault="00284259" w:rsidP="00284259">
      <w:pPr>
        <w:spacing w:line="360" w:lineRule="auto"/>
        <w:ind w:firstLine="851"/>
        <w:jc w:val="center"/>
        <w:rPr>
          <w:color w:val="000000"/>
          <w:sz w:val="28"/>
          <w:szCs w:val="28"/>
        </w:rPr>
      </w:pPr>
      <w:r>
        <w:rPr>
          <w:color w:val="000000"/>
          <w:sz w:val="28"/>
          <w:szCs w:val="28"/>
        </w:rPr>
        <w:t>Функція</w:t>
      </w:r>
      <w:r w:rsidR="00433530">
        <w:rPr>
          <w:color w:val="000000"/>
          <w:sz w:val="28"/>
          <w:szCs w:val="28"/>
        </w:rPr>
        <w:t xml:space="preserve"> </w:t>
      </w:r>
      <w:r w:rsidR="00433530">
        <w:rPr>
          <w:color w:val="000000"/>
          <w:sz w:val="28"/>
          <w:szCs w:val="28"/>
          <w:lang w:val="en-US"/>
        </w:rPr>
        <w:t>y</w:t>
      </w:r>
      <w:r w:rsidR="00433530">
        <w:rPr>
          <w:color w:val="000000"/>
          <w:sz w:val="28"/>
          <w:szCs w:val="28"/>
        </w:rPr>
        <w:t xml:space="preserve"> = </w:t>
      </w:r>
      <w:r w:rsidR="00433530">
        <w:rPr>
          <w:color w:val="000000"/>
          <w:sz w:val="28"/>
          <w:szCs w:val="28"/>
          <w:lang w:val="en-US"/>
        </w:rPr>
        <w:t>log</w:t>
      </w:r>
      <w:r w:rsidR="00433530">
        <w:rPr>
          <w:color w:val="000000"/>
          <w:sz w:val="28"/>
          <w:szCs w:val="28"/>
        </w:rPr>
        <w:t xml:space="preserve"> </w:t>
      </w:r>
      <w:r w:rsidR="00433530">
        <w:rPr>
          <w:color w:val="000000"/>
          <w:sz w:val="28"/>
          <w:szCs w:val="28"/>
          <w:lang w:val="en-US"/>
        </w:rPr>
        <w:t>x</w:t>
      </w:r>
      <w:r>
        <w:rPr>
          <w:color w:val="000000"/>
          <w:sz w:val="28"/>
          <w:szCs w:val="28"/>
        </w:rPr>
        <w:t xml:space="preserve"> і функція</w:t>
      </w:r>
      <w:r w:rsidR="00433530">
        <w:rPr>
          <w:color w:val="000000"/>
          <w:sz w:val="28"/>
          <w:szCs w:val="28"/>
        </w:rPr>
        <w:t xml:space="preserve"> </w:t>
      </w:r>
      <w:r w:rsidR="00433530">
        <w:rPr>
          <w:color w:val="000000"/>
          <w:sz w:val="28"/>
          <w:szCs w:val="28"/>
          <w:lang w:val="en-US"/>
        </w:rPr>
        <w:t>y</w:t>
      </w:r>
      <w:r w:rsidR="00433530">
        <w:rPr>
          <w:color w:val="000000"/>
          <w:sz w:val="28"/>
          <w:szCs w:val="28"/>
        </w:rPr>
        <w:t xml:space="preserve"> = </w:t>
      </w:r>
      <w:r w:rsidR="00433530">
        <w:rPr>
          <w:color w:val="000000"/>
          <w:sz w:val="28"/>
          <w:szCs w:val="28"/>
          <w:lang w:val="en-US"/>
        </w:rPr>
        <w:t>x</w:t>
      </w:r>
    </w:p>
    <w:p w:rsidR="00805F2F" w:rsidRDefault="00433530">
      <w:pPr>
        <w:spacing w:line="360" w:lineRule="auto"/>
        <w:ind w:firstLine="851"/>
        <w:jc w:val="both"/>
        <w:rPr>
          <w:lang w:val="ru-RU"/>
        </w:rPr>
      </w:pPr>
      <w:r>
        <w:rPr>
          <w:noProof/>
          <w:lang w:val="ru-RU" w:eastAsia="ru-RU"/>
        </w:rPr>
        <w:drawing>
          <wp:inline distT="0" distB="0" distL="19050" distR="0">
            <wp:extent cx="3568700" cy="2379345"/>
            <wp:effectExtent l="0" t="0" r="0" b="0"/>
            <wp:docPr id="2" name="Рисунок 0" descr="БинИл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0" descr="БинИлин.png"/>
                    <pic:cNvPicPr>
                      <a:picLocks noChangeAspect="1" noChangeArrowheads="1"/>
                    </pic:cNvPicPr>
                  </pic:nvPicPr>
                  <pic:blipFill>
                    <a:blip r:embed="rId15" cstate="print"/>
                    <a:stretch>
                      <a:fillRect/>
                    </a:stretch>
                  </pic:blipFill>
                  <pic:spPr bwMode="auto">
                    <a:xfrm>
                      <a:off x="0" y="0"/>
                      <a:ext cx="3568700" cy="2379345"/>
                    </a:xfrm>
                    <a:prstGeom prst="rect">
                      <a:avLst/>
                    </a:prstGeom>
                  </pic:spPr>
                </pic:pic>
              </a:graphicData>
            </a:graphic>
          </wp:inline>
        </w:drawing>
      </w:r>
    </w:p>
    <w:p w:rsidR="00805F2F" w:rsidRDefault="00433530">
      <w:pPr>
        <w:spacing w:line="360" w:lineRule="auto"/>
        <w:ind w:firstLine="851"/>
        <w:jc w:val="both"/>
      </w:pPr>
      <w:r>
        <w:rPr>
          <w:color w:val="000000"/>
          <w:sz w:val="28"/>
          <w:szCs w:val="28"/>
        </w:rPr>
        <w:t xml:space="preserve">Для рішення задачі про табір цей алгоритм </w:t>
      </w:r>
      <w:r>
        <w:rPr>
          <w:color w:val="000000"/>
          <w:sz w:val="28"/>
          <w:szCs w:val="28"/>
        </w:rPr>
        <w:t>повністю підходить тому, що він працює досить швидко, і його асимптотика не від чого не залежить (на відміну від наступних алгоритмів</w:t>
      </w:r>
      <w:r>
        <w:rPr>
          <w:color w:val="000000"/>
          <w:sz w:val="28"/>
          <w:szCs w:val="28"/>
        </w:rPr>
        <w:t>).</w:t>
      </w:r>
    </w:p>
    <w:p w:rsidR="00805F2F" w:rsidRDefault="00805F2F">
      <w:pPr>
        <w:spacing w:line="360" w:lineRule="auto"/>
        <w:ind w:firstLine="851"/>
        <w:jc w:val="both"/>
        <w:rPr>
          <w:color w:val="000000"/>
          <w:sz w:val="28"/>
          <w:szCs w:val="28"/>
        </w:rPr>
      </w:pPr>
    </w:p>
    <w:p w:rsidR="00805F2F" w:rsidRDefault="00805F2F" w:rsidP="00AF2629">
      <w:pPr>
        <w:spacing w:line="360" w:lineRule="auto"/>
        <w:rPr>
          <w:b/>
          <w:color w:val="000000"/>
          <w:sz w:val="28"/>
          <w:szCs w:val="28"/>
        </w:rPr>
      </w:pPr>
    </w:p>
    <w:p w:rsidR="00AF2629" w:rsidRDefault="00AF2629">
      <w:pPr>
        <w:spacing w:line="360" w:lineRule="auto"/>
        <w:jc w:val="center"/>
        <w:rPr>
          <w:b/>
          <w:color w:val="000000"/>
          <w:sz w:val="28"/>
          <w:szCs w:val="28"/>
        </w:rPr>
      </w:pPr>
    </w:p>
    <w:p w:rsidR="00805F2F" w:rsidRDefault="00433530">
      <w:pPr>
        <w:spacing w:line="360" w:lineRule="auto"/>
        <w:jc w:val="center"/>
      </w:pPr>
      <w:r>
        <w:rPr>
          <w:b/>
          <w:color w:val="000000"/>
          <w:sz w:val="28"/>
          <w:szCs w:val="28"/>
        </w:rPr>
        <w:lastRenderedPageBreak/>
        <w:t>РОЗДІЛ 2</w:t>
      </w:r>
    </w:p>
    <w:p w:rsidR="00805F2F" w:rsidRDefault="00433530">
      <w:pPr>
        <w:spacing w:line="360" w:lineRule="auto"/>
        <w:jc w:val="center"/>
      </w:pPr>
      <w:r>
        <w:rPr>
          <w:b/>
          <w:color w:val="000000"/>
          <w:sz w:val="28"/>
          <w:szCs w:val="28"/>
        </w:rPr>
        <w:t>ВЛАСНА РОЗРОБКА АЛГОРИТМІВ ПОШУКУ</w:t>
      </w:r>
    </w:p>
    <w:p w:rsidR="00805F2F" w:rsidRDefault="00805F2F">
      <w:pPr>
        <w:spacing w:line="360" w:lineRule="auto"/>
        <w:jc w:val="center"/>
        <w:rPr>
          <w:b/>
          <w:color w:val="000000"/>
          <w:sz w:val="28"/>
          <w:szCs w:val="28"/>
        </w:rPr>
      </w:pPr>
    </w:p>
    <w:p w:rsidR="00805F2F" w:rsidRDefault="00433530">
      <w:pPr>
        <w:spacing w:line="360" w:lineRule="auto"/>
        <w:ind w:firstLine="851"/>
        <w:jc w:val="both"/>
      </w:pPr>
      <w:r>
        <w:rPr>
          <w:color w:val="000000"/>
          <w:sz w:val="28"/>
          <w:szCs w:val="28"/>
        </w:rPr>
        <w:t xml:space="preserve">Алгоритм </w:t>
      </w:r>
      <w:r>
        <w:rPr>
          <w:color w:val="000000"/>
          <w:sz w:val="28"/>
          <w:szCs w:val="28"/>
          <w:shd w:val="clear" w:color="auto" w:fill="FFFFFF"/>
        </w:rPr>
        <w:t>— це набір інструкцій, які описують порядок дій виконавця для досягнення якогось результату.</w:t>
      </w:r>
      <w:r>
        <w:rPr>
          <w:color w:val="000000"/>
          <w:sz w:val="28"/>
          <w:szCs w:val="28"/>
          <w:shd w:val="clear" w:color="auto" w:fill="FFFFFF"/>
          <w:lang w:val="ru-RU"/>
        </w:rPr>
        <w:t xml:space="preserve"> [1]</w:t>
      </w:r>
    </w:p>
    <w:p w:rsidR="00805F2F" w:rsidRDefault="00433530">
      <w:pPr>
        <w:spacing w:line="360" w:lineRule="auto"/>
        <w:ind w:firstLine="851"/>
        <w:jc w:val="both"/>
      </w:pPr>
      <w:r>
        <w:rPr>
          <w:color w:val="000000"/>
          <w:sz w:val="28"/>
          <w:szCs w:val="28"/>
        </w:rPr>
        <w:t xml:space="preserve">На даний момент розроблений ряд методів, які дозволяють отримувати ефективні алгоритми для вирішення великих класів завдань. До найвідоміших </w:t>
      </w:r>
      <w:r>
        <w:rPr>
          <w:color w:val="000000"/>
          <w:sz w:val="28"/>
          <w:szCs w:val="28"/>
        </w:rPr>
        <w:t>(та, мабуть, найважливіших) відносяться методи декомпозиції, динамічного програмування, «жадібні» методи пошуку з повертанням і локального пошуку.</w:t>
      </w:r>
    </w:p>
    <w:p w:rsidR="00805F2F" w:rsidRDefault="00433530">
      <w:pPr>
        <w:spacing w:line="360" w:lineRule="auto"/>
        <w:ind w:firstLine="851"/>
        <w:jc w:val="both"/>
      </w:pPr>
      <w:r>
        <w:rPr>
          <w:color w:val="000000"/>
          <w:sz w:val="28"/>
          <w:szCs w:val="28"/>
        </w:rPr>
        <w:t>Метод декомпозиції (або метод розбиття, або метод «розділяй і володарюй») є одним із найпоширеніших методів п</w:t>
      </w:r>
      <w:r>
        <w:rPr>
          <w:color w:val="000000"/>
          <w:sz w:val="28"/>
          <w:szCs w:val="28"/>
        </w:rPr>
        <w:t xml:space="preserve">роектування алгоритмів. Він передбачає таке розбиття завдання розміру </w:t>
      </w:r>
      <w:r>
        <w:rPr>
          <w:color w:val="000000"/>
          <w:sz w:val="28"/>
          <w:szCs w:val="28"/>
          <w:lang w:val="en-US"/>
        </w:rPr>
        <w:t>n</w:t>
      </w:r>
      <w:r>
        <w:rPr>
          <w:color w:val="000000"/>
          <w:sz w:val="28"/>
          <w:szCs w:val="28"/>
        </w:rPr>
        <w:t xml:space="preserve"> на більш малі під завдання, так що в основі вирішення цих більш малих під завдань можна легко отримати рішення вихідної задачі. Як правило, алгоритми, які розроблені цим методом відріз</w:t>
      </w:r>
      <w:r>
        <w:rPr>
          <w:color w:val="000000"/>
          <w:sz w:val="28"/>
          <w:szCs w:val="28"/>
        </w:rPr>
        <w:t xml:space="preserve">няються легкістю розробки і високою ефективністю.  </w:t>
      </w:r>
    </w:p>
    <w:p w:rsidR="00805F2F" w:rsidRDefault="00433530">
      <w:pPr>
        <w:spacing w:line="360" w:lineRule="auto"/>
        <w:ind w:firstLine="851"/>
        <w:jc w:val="both"/>
      </w:pPr>
      <w:r>
        <w:rPr>
          <w:color w:val="000000"/>
          <w:sz w:val="28"/>
          <w:szCs w:val="28"/>
        </w:rPr>
        <w:t>Динамічним програмуванням у найбільш загальній формі називають процес покрокового вирішення задачі, коли на кожному кроці вибирається одне рішення з купи допустимих на цьому кроці рішень, при тому таке, я</w:t>
      </w:r>
      <w:r>
        <w:rPr>
          <w:color w:val="000000"/>
          <w:sz w:val="28"/>
          <w:szCs w:val="28"/>
        </w:rPr>
        <w:t xml:space="preserve">ке оптимізує задану цільову функцію. Цей процес покрокового рішення задачі полягає в створенні таблиць рішень всіх під задач, які доводиться вирішувати для отримання загального рішення. </w:t>
      </w:r>
    </w:p>
    <w:p w:rsidR="00805F2F" w:rsidRDefault="00433530">
      <w:pPr>
        <w:spacing w:line="360" w:lineRule="auto"/>
        <w:ind w:firstLine="851"/>
        <w:jc w:val="both"/>
      </w:pPr>
      <w:r>
        <w:rPr>
          <w:color w:val="000000"/>
          <w:sz w:val="28"/>
          <w:szCs w:val="28"/>
        </w:rPr>
        <w:t xml:space="preserve">«Жадібний» алгоритм </w:t>
      </w:r>
      <w:r>
        <w:rPr>
          <w:color w:val="000000"/>
          <w:sz w:val="28"/>
          <w:szCs w:val="28"/>
          <w:shd w:val="clear" w:color="auto" w:fill="FFFFFF"/>
        </w:rPr>
        <w:t>— алгоритм, що полягає в прийнятті локально оптим</w:t>
      </w:r>
      <w:r>
        <w:rPr>
          <w:color w:val="000000"/>
          <w:sz w:val="28"/>
          <w:szCs w:val="28"/>
          <w:shd w:val="clear" w:color="auto" w:fill="FFFFFF"/>
        </w:rPr>
        <w:t>альних рішень на кожному етапі, допускаючи, що кінцеве рішення також виявиться оптимальним.</w:t>
      </w:r>
      <w:r>
        <w:rPr>
          <w:color w:val="000000"/>
          <w:sz w:val="28"/>
          <w:szCs w:val="28"/>
          <w:shd w:val="clear" w:color="auto" w:fill="FFFFFF"/>
          <w:lang w:val="ru-RU"/>
        </w:rPr>
        <w:t xml:space="preserve"> </w:t>
      </w:r>
    </w:p>
    <w:p w:rsidR="00805F2F" w:rsidRDefault="00433530">
      <w:pPr>
        <w:spacing w:line="360" w:lineRule="auto"/>
        <w:ind w:firstLine="851"/>
        <w:jc w:val="both"/>
      </w:pPr>
      <w:r>
        <w:rPr>
          <w:color w:val="000000"/>
          <w:sz w:val="28"/>
          <w:szCs w:val="28"/>
        </w:rPr>
        <w:t>Метод пошуку з повертанням (або метод повного перебору) застосовується у завданнях пошуку оптимального рішення, коли не вдається застосувати не один з описаних вищ</w:t>
      </w:r>
      <w:r>
        <w:rPr>
          <w:color w:val="000000"/>
          <w:sz w:val="28"/>
          <w:szCs w:val="28"/>
        </w:rPr>
        <w:t>е алгоритмів. Зазвичай це останній засіб для рішення задач, коли розглядаються усі можливі варіанти, серед яких і шукають оптимальне рішення.</w:t>
      </w:r>
    </w:p>
    <w:p w:rsidR="00805F2F" w:rsidRDefault="00433530">
      <w:pPr>
        <w:spacing w:line="360" w:lineRule="auto"/>
        <w:ind w:firstLine="851"/>
        <w:jc w:val="both"/>
      </w:pPr>
      <w:r>
        <w:rPr>
          <w:color w:val="000000"/>
          <w:sz w:val="28"/>
          <w:szCs w:val="28"/>
        </w:rPr>
        <w:lastRenderedPageBreak/>
        <w:t xml:space="preserve">Можна помітити, що алгоритм лінійного пошуку </w:t>
      </w:r>
      <w:r>
        <w:rPr>
          <w:color w:val="000000"/>
          <w:sz w:val="28"/>
          <w:szCs w:val="28"/>
          <w:shd w:val="clear" w:color="auto" w:fill="FFFFFF"/>
        </w:rPr>
        <w:t>— це метод повного перебору, тому що алгоритм проходить по кожному ел</w:t>
      </w:r>
      <w:r>
        <w:rPr>
          <w:color w:val="000000"/>
          <w:sz w:val="28"/>
          <w:szCs w:val="28"/>
          <w:shd w:val="clear" w:color="auto" w:fill="FFFFFF"/>
        </w:rPr>
        <w:t>ементу масиву та чекає доки не знайде потрібний.</w:t>
      </w:r>
    </w:p>
    <w:p w:rsidR="00805F2F" w:rsidRDefault="00433530">
      <w:pPr>
        <w:spacing w:line="360" w:lineRule="auto"/>
        <w:ind w:firstLine="851"/>
        <w:jc w:val="both"/>
      </w:pPr>
      <w:r>
        <w:rPr>
          <w:color w:val="000000"/>
          <w:sz w:val="28"/>
          <w:szCs w:val="28"/>
          <w:shd w:val="clear" w:color="auto" w:fill="FFFFFF"/>
        </w:rPr>
        <w:t xml:space="preserve">Алгоритм має мати наступний набір властивостей: </w:t>
      </w:r>
    </w:p>
    <w:p w:rsidR="00805F2F" w:rsidRDefault="00433530">
      <w:pPr>
        <w:spacing w:line="360" w:lineRule="auto"/>
        <w:ind w:firstLine="851"/>
        <w:jc w:val="both"/>
      </w:pPr>
      <w:r>
        <w:rPr>
          <w:color w:val="000000"/>
          <w:sz w:val="28"/>
          <w:szCs w:val="28"/>
          <w:shd w:val="clear" w:color="auto" w:fill="FFFFFF"/>
        </w:rPr>
        <w:t>Результативність — алгоритм повинен працювати швидко. Але як зрозуміти швидко працює алгоритм чи ні? Алгоритми розподіляються за швидкістю по такому принципу:</w:t>
      </w:r>
    </w:p>
    <w:p w:rsidR="00805F2F" w:rsidRDefault="00805F2F">
      <w:pPr>
        <w:spacing w:line="360" w:lineRule="auto"/>
        <w:ind w:firstLine="851"/>
        <w:jc w:val="both"/>
      </w:pPr>
      <w:r>
        <w:object w:dxaOrig="329" w:dyaOrig="171">
          <v:shape id="ole_rId11" o:spid="_x0000_i1029" style="width:29pt;height:15.05pt" coordsize="" o:spt="100" adj="0,,0" path="" stroked="f">
            <v:stroke joinstyle="miter"/>
            <v:imagedata r:id="rId16" o:title=""/>
            <v:formulas/>
            <v:path o:connecttype="segments"/>
          </v:shape>
          <o:OLEObject Type="Embed" ShapeID="ole_rId11" DrawAspect="Content" ObjectID="_1612544867" r:id="rId17"/>
        </w:object>
      </w:r>
      <w:r w:rsidR="00433530">
        <w:rPr>
          <w:color w:val="000000"/>
          <w:sz w:val="28"/>
          <w:szCs w:val="28"/>
          <w:shd w:val="clear" w:color="auto" w:fill="FFFFFF"/>
        </w:rPr>
        <w:t xml:space="preserve"> — константний час (виявлення парності числа, представленого у двійковому форматі)</w:t>
      </w:r>
    </w:p>
    <w:p w:rsidR="00805F2F" w:rsidRDefault="00805F2F">
      <w:pPr>
        <w:spacing w:line="360" w:lineRule="auto"/>
        <w:ind w:firstLine="851"/>
        <w:jc w:val="both"/>
      </w:pPr>
      <w:r>
        <w:object w:dxaOrig="646" w:dyaOrig="207">
          <v:shape id="ole_rId13" o:spid="_x0000_i1030" style="width:56.95pt;height:18.25pt" coordsize="" o:spt="100" adj="0,,0" path="" stroked="f">
            <v:stroke joinstyle="miter"/>
            <v:imagedata r:id="rId11" o:title=""/>
            <v:formulas/>
            <v:path o:connecttype="segments"/>
          </v:shape>
          <o:OLEObject Type="Embed" ShapeID="ole_rId13" DrawAspect="Content" ObjectID="_1612544868" r:id="rId18"/>
        </w:object>
      </w:r>
      <w:r w:rsidR="00433530">
        <w:rPr>
          <w:color w:val="000000"/>
          <w:sz w:val="28"/>
          <w:szCs w:val="28"/>
          <w:shd w:val="clear" w:color="auto" w:fill="FFFFFF"/>
        </w:rPr>
        <w:t xml:space="preserve"> — логарифмічний час (зазвичай за такий час працюють алгоритми пошуку)</w:t>
      </w:r>
    </w:p>
    <w:p w:rsidR="00805F2F" w:rsidRDefault="00805F2F">
      <w:pPr>
        <w:spacing w:line="360" w:lineRule="auto"/>
        <w:ind w:firstLine="851"/>
        <w:jc w:val="both"/>
      </w:pPr>
      <w:r>
        <w:object w:dxaOrig="329" w:dyaOrig="171">
          <v:shape id="ole_rId15" o:spid="_x0000_i1031" style="width:29pt;height:15.05pt" coordsize="" o:spt="100" adj="0,,0" path="" stroked="f">
            <v:stroke joinstyle="miter"/>
            <v:imagedata r:id="rId7" o:title=""/>
            <v:formulas/>
            <v:path o:connecttype="segments"/>
          </v:shape>
          <o:OLEObject Type="Embed" ShapeID="ole_rId15" DrawAspect="Content" ObjectID="_1612544869" r:id="rId19"/>
        </w:object>
      </w:r>
      <w:r w:rsidR="00433530">
        <w:rPr>
          <w:color w:val="000000"/>
          <w:sz w:val="28"/>
          <w:szCs w:val="28"/>
          <w:shd w:val="clear" w:color="auto" w:fill="FFFFFF"/>
        </w:rPr>
        <w:t xml:space="preserve"> — лінійний час (пошук суми чисел на відрізку в масиві)</w:t>
      </w:r>
    </w:p>
    <w:p w:rsidR="00805F2F" w:rsidRDefault="00805F2F">
      <w:pPr>
        <w:spacing w:line="360" w:lineRule="auto"/>
        <w:ind w:firstLine="851"/>
        <w:jc w:val="both"/>
      </w:pPr>
      <w:r>
        <w:object w:dxaOrig="768" w:dyaOrig="207">
          <v:shape id="ole_rId17" o:spid="_x0000_i1032" style="width:67.7pt;height:18.25pt" coordsize="" o:spt="100" adj="0,,0" path="" stroked="f">
            <v:stroke joinstyle="miter"/>
            <v:imagedata r:id="rId20" o:title=""/>
            <v:formulas/>
            <v:path o:connecttype="segments"/>
          </v:shape>
          <o:OLEObject Type="Embed" ShapeID="ole_rId17" DrawAspect="Content" ObjectID="_1612544870" r:id="rId21"/>
        </w:object>
      </w:r>
      <w:r w:rsidR="00433530">
        <w:rPr>
          <w:color w:val="000000"/>
          <w:sz w:val="28"/>
          <w:szCs w:val="28"/>
          <w:shd w:val="clear" w:color="auto" w:fill="FFFFFF"/>
        </w:rPr>
        <w:t xml:space="preserve"> — лінійно-логарифмічний час (</w:t>
      </w:r>
      <w:r w:rsidR="00433530">
        <w:rPr>
          <w:color w:val="000000"/>
          <w:sz w:val="28"/>
          <w:szCs w:val="28"/>
          <w:shd w:val="clear" w:color="auto" w:fill="FFFFFF"/>
          <w:lang w:val="en-US"/>
        </w:rPr>
        <w:t>Quick</w:t>
      </w:r>
      <w:r w:rsidR="00433530">
        <w:rPr>
          <w:color w:val="000000"/>
          <w:sz w:val="28"/>
          <w:szCs w:val="28"/>
          <w:shd w:val="clear" w:color="auto" w:fill="FFFFFF"/>
        </w:rPr>
        <w:t xml:space="preserve"> </w:t>
      </w:r>
      <w:r w:rsidR="00433530">
        <w:rPr>
          <w:color w:val="000000"/>
          <w:sz w:val="28"/>
          <w:szCs w:val="28"/>
          <w:shd w:val="clear" w:color="auto" w:fill="FFFFFF"/>
          <w:lang w:val="en-US"/>
        </w:rPr>
        <w:t>Sort</w:t>
      </w:r>
      <w:r w:rsidR="00433530">
        <w:rPr>
          <w:color w:val="000000"/>
          <w:sz w:val="28"/>
          <w:szCs w:val="28"/>
          <w:shd w:val="clear" w:color="auto" w:fill="FFFFFF"/>
        </w:rPr>
        <w:t xml:space="preserve"> або </w:t>
      </w:r>
      <w:r w:rsidR="00433530">
        <w:rPr>
          <w:color w:val="000000"/>
          <w:sz w:val="28"/>
          <w:szCs w:val="28"/>
          <w:shd w:val="clear" w:color="auto" w:fill="FFFFFF"/>
          <w:lang w:val="en-US"/>
        </w:rPr>
        <w:t>Merge</w:t>
      </w:r>
      <w:r w:rsidR="00433530">
        <w:rPr>
          <w:color w:val="000000"/>
          <w:sz w:val="28"/>
          <w:szCs w:val="28"/>
          <w:shd w:val="clear" w:color="auto" w:fill="FFFFFF"/>
        </w:rPr>
        <w:t xml:space="preserve"> </w:t>
      </w:r>
      <w:r w:rsidR="00433530">
        <w:rPr>
          <w:color w:val="000000"/>
          <w:sz w:val="28"/>
          <w:szCs w:val="28"/>
          <w:shd w:val="clear" w:color="auto" w:fill="FFFFFF"/>
          <w:lang w:val="en-US"/>
        </w:rPr>
        <w:t>Sort</w:t>
      </w:r>
      <w:r w:rsidR="00433530">
        <w:rPr>
          <w:color w:val="000000"/>
          <w:sz w:val="28"/>
          <w:szCs w:val="28"/>
          <w:shd w:val="clear" w:color="auto" w:fill="FFFFFF"/>
        </w:rPr>
        <w:t>)</w:t>
      </w:r>
    </w:p>
    <w:p w:rsidR="00805F2F" w:rsidRDefault="00805F2F">
      <w:pPr>
        <w:spacing w:line="360" w:lineRule="auto"/>
        <w:ind w:firstLine="851"/>
        <w:jc w:val="both"/>
      </w:pPr>
      <w:r>
        <w:object w:dxaOrig="378" w:dyaOrig="195">
          <v:shape id="ole_rId19" o:spid="_x0000_i1033" style="width:33.3pt;height:17.2pt" coordsize="" o:spt="100" adj="0,,0" path="" stroked="f">
            <v:stroke joinstyle="miter"/>
            <v:imagedata r:id="rId22" o:title=""/>
            <v:formulas/>
            <v:path o:connecttype="segments"/>
          </v:shape>
          <o:OLEObject Type="Embed" ShapeID="ole_rId19" DrawAspect="Content" ObjectID="_1612544871" r:id="rId23"/>
        </w:object>
      </w:r>
      <w:r w:rsidR="00433530">
        <w:rPr>
          <w:color w:val="000000"/>
          <w:sz w:val="28"/>
          <w:szCs w:val="28"/>
          <w:shd w:val="clear" w:color="auto" w:fill="FFFFFF"/>
        </w:rPr>
        <w:t xml:space="preserve"> — квадратний час (сортування бульбашкою)</w:t>
      </w:r>
    </w:p>
    <w:p w:rsidR="00805F2F" w:rsidRDefault="00805F2F">
      <w:pPr>
        <w:spacing w:line="360" w:lineRule="auto"/>
        <w:ind w:firstLine="851"/>
        <w:jc w:val="both"/>
      </w:pPr>
      <w:r>
        <w:object w:dxaOrig="378" w:dyaOrig="195">
          <v:shape id="ole_rId21" o:spid="_x0000_i1034" style="width:33.3pt;height:17.2pt" coordsize="" o:spt="100" adj="0,,0" path="" stroked="f">
            <v:stroke joinstyle="miter"/>
            <v:imagedata r:id="rId24" o:title=""/>
            <v:formulas/>
            <v:path o:connecttype="segments"/>
          </v:shape>
          <o:OLEObject Type="Embed" ShapeID="ole_rId21" DrawAspect="Content" ObjectID="_1612544872" r:id="rId25"/>
        </w:object>
      </w:r>
      <w:r w:rsidR="00433530">
        <w:rPr>
          <w:color w:val="000000"/>
          <w:sz w:val="28"/>
          <w:szCs w:val="28"/>
          <w:shd w:val="clear" w:color="auto" w:fill="FFFFFF"/>
        </w:rPr>
        <w:t xml:space="preserve"> — кубічний час (множення матриць)</w:t>
      </w:r>
    </w:p>
    <w:p w:rsidR="00805F2F" w:rsidRDefault="00805F2F">
      <w:pPr>
        <w:spacing w:line="360" w:lineRule="auto"/>
        <w:ind w:firstLine="851"/>
        <w:jc w:val="both"/>
      </w:pPr>
      <w:r>
        <w:object w:dxaOrig="378" w:dyaOrig="171">
          <v:shape id="ole_rId23" o:spid="_x0000_i1035" style="width:33.3pt;height:15.05pt" coordsize="" o:spt="100" adj="0,,0" path="" stroked="f">
            <v:stroke joinstyle="miter"/>
            <v:imagedata r:id="rId26" o:title=""/>
            <v:formulas/>
            <v:path o:connecttype="segments"/>
          </v:shape>
          <o:OLEObject Type="Embed" ShapeID="ole_rId23" DrawAspect="Content" ObjectID="_1612544873" r:id="rId27"/>
        </w:object>
      </w:r>
      <w:r w:rsidR="00433530">
        <w:rPr>
          <w:color w:val="000000"/>
          <w:sz w:val="28"/>
          <w:szCs w:val="28"/>
          <w:shd w:val="clear" w:color="auto" w:fill="FFFFFF"/>
        </w:rPr>
        <w:t xml:space="preserve"> — факторіальний час (задача про комівояжера)</w:t>
      </w:r>
      <w:r w:rsidR="00433530">
        <w:rPr>
          <w:color w:val="000000"/>
          <w:sz w:val="28"/>
          <w:szCs w:val="28"/>
          <w:shd w:val="clear" w:color="auto" w:fill="FFFFFF"/>
          <w:lang w:val="ru-RU"/>
        </w:rPr>
        <w:t xml:space="preserve"> [2]</w:t>
      </w:r>
    </w:p>
    <w:p w:rsidR="00805F2F" w:rsidRDefault="00433530">
      <w:pPr>
        <w:spacing w:line="360" w:lineRule="auto"/>
        <w:ind w:firstLine="851"/>
        <w:jc w:val="both"/>
      </w:pPr>
      <w:r>
        <w:rPr>
          <w:color w:val="000000"/>
          <w:sz w:val="28"/>
          <w:szCs w:val="28"/>
          <w:highlight w:val="white"/>
        </w:rPr>
        <w:t>Для вирішення задачі про табір ус</w:t>
      </w:r>
      <w:r>
        <w:rPr>
          <w:color w:val="000000"/>
          <w:sz w:val="28"/>
          <w:szCs w:val="28"/>
          <w:highlight w:val="white"/>
        </w:rPr>
        <w:t>і алгоритми, що будуть працювати довше за логарифмічний час не підходять, тому метод повного перебору можна викреслити.</w:t>
      </w:r>
    </w:p>
    <w:p w:rsidR="00805F2F" w:rsidRDefault="00433530">
      <w:pPr>
        <w:spacing w:line="360" w:lineRule="auto"/>
        <w:ind w:firstLine="851"/>
        <w:jc w:val="both"/>
      </w:pPr>
      <w:r>
        <w:rPr>
          <w:color w:val="000000"/>
          <w:sz w:val="28"/>
          <w:szCs w:val="28"/>
          <w:shd w:val="clear" w:color="auto" w:fill="FFFFFF"/>
        </w:rPr>
        <w:t>Правильність — результат повинен бути завжди вірним. Тому «жадібний» алгоритм також не підходить.</w:t>
      </w:r>
    </w:p>
    <w:p w:rsidR="00805F2F" w:rsidRDefault="00433530">
      <w:pPr>
        <w:spacing w:line="360" w:lineRule="auto"/>
        <w:ind w:firstLine="851"/>
        <w:jc w:val="both"/>
      </w:pPr>
      <w:r>
        <w:rPr>
          <w:color w:val="000000"/>
          <w:sz w:val="28"/>
          <w:szCs w:val="28"/>
          <w:shd w:val="clear" w:color="auto" w:fill="FFFFFF"/>
        </w:rPr>
        <w:t xml:space="preserve">Дискретність — алгоритм розбитий на </w:t>
      </w:r>
      <w:r>
        <w:rPr>
          <w:color w:val="000000"/>
          <w:sz w:val="28"/>
          <w:szCs w:val="28"/>
          <w:shd w:val="clear" w:color="auto" w:fill="FFFFFF"/>
        </w:rPr>
        <w:t>окремі кроки (команди). Через це метод динамічного програмування не підходить.</w:t>
      </w:r>
    </w:p>
    <w:p w:rsidR="00805F2F" w:rsidRDefault="00433530">
      <w:pPr>
        <w:spacing w:line="360" w:lineRule="auto"/>
        <w:ind w:firstLine="851"/>
        <w:jc w:val="both"/>
      </w:pPr>
      <w:r>
        <w:rPr>
          <w:color w:val="000000"/>
          <w:sz w:val="28"/>
          <w:szCs w:val="28"/>
          <w:shd w:val="clear" w:color="auto" w:fill="FFFFFF"/>
        </w:rPr>
        <w:t>Залишився лише метод декомпозиції. Алгоритм, який буде працювати швидше бінарного пошуку, та який буде працювати за постійний час у нас навряд вийде зробити, тому я пропоную зро</w:t>
      </w:r>
      <w:r>
        <w:rPr>
          <w:color w:val="000000"/>
          <w:sz w:val="28"/>
          <w:szCs w:val="28"/>
          <w:shd w:val="clear" w:color="auto" w:fill="FFFFFF"/>
        </w:rPr>
        <w:t xml:space="preserve">бити алгоритм, асимптотика якого буде залежати від відповіді. Наприклад якщо число, яке ми шукаємо порівняно з </w:t>
      </w:r>
      <w:r>
        <w:rPr>
          <w:color w:val="000000"/>
          <w:sz w:val="28"/>
          <w:szCs w:val="28"/>
          <w:shd w:val="clear" w:color="auto" w:fill="FFFFFF"/>
        </w:rPr>
        <w:lastRenderedPageBreak/>
        <w:t>іншими буде дуже мале, то час виконання роботи буде зменшений, а якщо великий, то час виконання роботи алгоритму буде збільшений.</w:t>
      </w:r>
    </w:p>
    <w:p w:rsidR="00805F2F" w:rsidRDefault="00805F2F">
      <w:pPr>
        <w:spacing w:line="360" w:lineRule="auto"/>
        <w:ind w:firstLine="851"/>
        <w:jc w:val="both"/>
      </w:pPr>
    </w:p>
    <w:p w:rsidR="00805F2F" w:rsidRDefault="00433530">
      <w:pPr>
        <w:jc w:val="center"/>
      </w:pPr>
      <w:r>
        <w:rPr>
          <w:b/>
          <w:color w:val="000000"/>
          <w:sz w:val="28"/>
          <w:szCs w:val="28"/>
          <w:highlight w:val="white"/>
        </w:rPr>
        <w:t>2.1 Власний ал</w:t>
      </w:r>
      <w:r>
        <w:rPr>
          <w:b/>
          <w:color w:val="000000"/>
          <w:sz w:val="28"/>
          <w:szCs w:val="28"/>
          <w:highlight w:val="white"/>
        </w:rPr>
        <w:t>горитм пошуку А (алгоритм ділення на три)</w:t>
      </w:r>
    </w:p>
    <w:p w:rsidR="00805F2F" w:rsidRDefault="00805F2F">
      <w:pPr>
        <w:jc w:val="center"/>
        <w:rPr>
          <w:b/>
          <w:color w:val="000000"/>
          <w:sz w:val="28"/>
          <w:szCs w:val="28"/>
          <w:highlight w:val="white"/>
        </w:rPr>
      </w:pPr>
    </w:p>
    <w:p w:rsidR="00805F2F" w:rsidRDefault="00433530">
      <w:pPr>
        <w:spacing w:line="360" w:lineRule="auto"/>
        <w:ind w:firstLine="851"/>
        <w:jc w:val="both"/>
      </w:pPr>
      <w:r>
        <w:rPr>
          <w:color w:val="000000"/>
          <w:sz w:val="28"/>
          <w:szCs w:val="28"/>
          <w:highlight w:val="white"/>
        </w:rPr>
        <w:t>Гарний алгоритм пошуку має бути ефективним, тому методо повного перебору та «жадібний» алгоритм не підходять. Алгоритм бінарного пошуку написаний методом розбиття, тому що алгоритм кожен раз ділив масив на дві час</w:t>
      </w:r>
      <w:r>
        <w:rPr>
          <w:color w:val="000000"/>
          <w:sz w:val="28"/>
          <w:szCs w:val="28"/>
          <w:highlight w:val="white"/>
        </w:rPr>
        <w:t>тини і працював тільки з однією, а також відповідь з’являлась тільки коли алгоритм розіб’є масив на досить багато частин і вирішить найменшу. Цей алгоритм працює досить добре, тому ми можемо спробувати створити алгоритм, який в деяких випадках буде працюва</w:t>
      </w:r>
      <w:r>
        <w:rPr>
          <w:color w:val="000000"/>
          <w:sz w:val="28"/>
          <w:szCs w:val="28"/>
          <w:highlight w:val="white"/>
        </w:rPr>
        <w:t>ти швидше за вищеописаний алгоритм.</w:t>
      </w:r>
    </w:p>
    <w:p w:rsidR="00805F2F" w:rsidRDefault="00433530">
      <w:pPr>
        <w:spacing w:line="360" w:lineRule="auto"/>
        <w:ind w:firstLine="851"/>
        <w:jc w:val="both"/>
      </w:pPr>
      <w:r>
        <w:rPr>
          <w:color w:val="000000"/>
          <w:sz w:val="28"/>
          <w:szCs w:val="28"/>
          <w:highlight w:val="white"/>
        </w:rPr>
        <w:t>Алгоритм бінарного пошуку розбивав масив на дві частини на кожній ітерації. Якщо на кожній ітерації розбивати масив на число частин більше ніж два(наприклад три) і перевіряти кожну частину, то цей алгоритм буде працювати</w:t>
      </w:r>
      <w:r>
        <w:rPr>
          <w:color w:val="000000"/>
          <w:sz w:val="28"/>
          <w:szCs w:val="28"/>
          <w:highlight w:val="white"/>
        </w:rPr>
        <w:t xml:space="preserve"> довше, тому, що для розбиття масиву на три частини треба більше часу, ніж для розбиття на дві, тому не треба розбивати масив більше, ніж на дві частини.</w:t>
      </w:r>
    </w:p>
    <w:p w:rsidR="00805F2F" w:rsidRDefault="00433530">
      <w:pPr>
        <w:spacing w:line="360" w:lineRule="auto"/>
        <w:ind w:firstLine="851"/>
        <w:jc w:val="both"/>
      </w:pPr>
      <w:r>
        <w:rPr>
          <w:color w:val="000000"/>
          <w:sz w:val="28"/>
          <w:szCs w:val="28"/>
        </w:rPr>
        <w:t>Алгоритм А має багато схожого на бінарний пошук, але й відрізняється від нього. Алгоритм А так само, я</w:t>
      </w:r>
      <w:r>
        <w:rPr>
          <w:color w:val="000000"/>
          <w:sz w:val="28"/>
          <w:szCs w:val="28"/>
        </w:rPr>
        <w:t>к і бінарний пошук може працювати з від’ємними числами, і цей алгоритм вміє працювати тільки з відсортованими масивами, так само, як і алгоритм ділення пополам.</w:t>
      </w:r>
    </w:p>
    <w:p w:rsidR="00805F2F" w:rsidRDefault="00433530">
      <w:pPr>
        <w:spacing w:line="360" w:lineRule="auto"/>
        <w:ind w:firstLine="851"/>
        <w:jc w:val="both"/>
      </w:pPr>
      <w:r>
        <w:rPr>
          <w:color w:val="000000"/>
          <w:sz w:val="28"/>
          <w:szCs w:val="28"/>
        </w:rPr>
        <w:t xml:space="preserve">Алгоритм А має рекурсивну реалізацію і працює дуже просто. </w:t>
      </w:r>
    </w:p>
    <w:p w:rsidR="00805F2F" w:rsidRDefault="00433530">
      <w:pPr>
        <w:spacing w:line="360" w:lineRule="auto"/>
        <w:ind w:firstLine="851"/>
        <w:jc w:val="both"/>
      </w:pPr>
      <w:r>
        <w:rPr>
          <w:color w:val="000000"/>
          <w:sz w:val="28"/>
          <w:szCs w:val="28"/>
        </w:rPr>
        <w:t>Він ділить масив у відношенні 1:2 (</w:t>
      </w:r>
      <w:r>
        <w:rPr>
          <w:color w:val="000000"/>
          <w:sz w:val="28"/>
          <w:szCs w:val="28"/>
        </w:rPr>
        <w:t>зліва), і дивиться якщо елемент на межі двох частин менше, ніж той, що шукається, то цей алгоритм ще раз запускається для більшої з двох частин, якщо елемент на межі буде більшим за той, що шукається, то алгоритм запускається для меншої з двох частин. Із ц</w:t>
      </w:r>
      <w:r>
        <w:rPr>
          <w:color w:val="000000"/>
          <w:sz w:val="28"/>
          <w:szCs w:val="28"/>
        </w:rPr>
        <w:t>ього робиться, що при малому шуканому числі цей алгоритм буде працювати набагато швидше за бінарний пошук, а при збільшенні значення шуканого числа порівняно з усіма числами масиву, буде витрачено більше часу.</w:t>
      </w:r>
    </w:p>
    <w:p w:rsidR="00805F2F" w:rsidRDefault="0065780D">
      <w:pPr>
        <w:spacing w:line="360" w:lineRule="auto"/>
        <w:ind w:firstLine="851"/>
        <w:jc w:val="both"/>
      </w:pPr>
      <w:r>
        <w:rPr>
          <w:color w:val="000000"/>
          <w:sz w:val="28"/>
          <w:szCs w:val="28"/>
        </w:rPr>
        <w:lastRenderedPageBreak/>
        <w:t>Порахуймо  найменшу</w:t>
      </w:r>
      <w:r w:rsidR="00433530">
        <w:rPr>
          <w:color w:val="000000"/>
          <w:sz w:val="28"/>
          <w:szCs w:val="28"/>
        </w:rPr>
        <w:t xml:space="preserve"> (коли значення </w:t>
      </w:r>
      <w:r w:rsidR="00433530">
        <w:rPr>
          <w:color w:val="000000"/>
          <w:sz w:val="28"/>
          <w:szCs w:val="28"/>
        </w:rPr>
        <w:t>шуканого числа дорівнює значенню першого елементу масиву) асимптотик</w:t>
      </w:r>
      <w:r>
        <w:rPr>
          <w:color w:val="000000"/>
          <w:sz w:val="28"/>
          <w:szCs w:val="28"/>
        </w:rPr>
        <w:t>у</w:t>
      </w:r>
      <w:r w:rsidR="00433530">
        <w:rPr>
          <w:color w:val="000000"/>
          <w:sz w:val="28"/>
          <w:szCs w:val="28"/>
        </w:rPr>
        <w:t xml:space="preserve"> для алгоритму А, і найгірш</w:t>
      </w:r>
      <w:r>
        <w:rPr>
          <w:color w:val="000000"/>
          <w:sz w:val="28"/>
          <w:szCs w:val="28"/>
        </w:rPr>
        <w:t>у асимптотику</w:t>
      </w:r>
      <w:r w:rsidR="00433530">
        <w:rPr>
          <w:color w:val="000000"/>
          <w:sz w:val="28"/>
          <w:szCs w:val="28"/>
        </w:rPr>
        <w:t xml:space="preserve"> (якщо значення шуканого числа дорівнює значенню останнього елементу масиву). У найвдалішому випадку програма буде кожен раз потрапляти до меншої ч</w:t>
      </w:r>
      <w:r w:rsidR="00433530">
        <w:rPr>
          <w:color w:val="000000"/>
          <w:sz w:val="28"/>
          <w:szCs w:val="28"/>
        </w:rPr>
        <w:t>астини, і тоді асимптотика буде дорівнювати</w:t>
      </w:r>
      <w:r w:rsidR="00433530">
        <w:t xml:space="preserve"> </w:t>
      </w:r>
      <m:oMath>
        <m:r>
          <w:rPr>
            <w:rFonts w:ascii="Cambria Math" w:hAnsi="Cambria Math"/>
          </w:rPr>
          <m:t>O</m:t>
        </m:r>
        <m:d>
          <m:dPr>
            <m:ctrlPr>
              <w:rPr>
                <w:rFonts w:ascii="Cambria Math" w:hAnsi="Cambria Math"/>
              </w:rPr>
            </m:ctrlPr>
          </m:dPr>
          <m:e>
            <m:sSub>
              <m:sSubPr>
                <m:ctrlPr>
                  <w:rPr>
                    <w:rFonts w:ascii="Cambria Math" w:hAnsi="Cambria Math"/>
                  </w:rPr>
                </m:ctrlPr>
              </m:sSubPr>
              <m:e>
                <m:r>
                  <w:rPr>
                    <w:rFonts w:ascii="Cambria Math" w:hAnsi="Cambria Math"/>
                  </w:rPr>
                  <m:t>log</m:t>
                </m:r>
              </m:e>
              <m:sub>
                <m:r>
                  <w:rPr>
                    <w:rFonts w:ascii="Cambria Math" w:hAnsi="Cambria Math"/>
                  </w:rPr>
                  <m:t>3</m:t>
                </m:r>
              </m:sub>
            </m:sSub>
            <m:r>
              <w:rPr>
                <w:rFonts w:ascii="Cambria Math" w:hAnsi="Cambria Math"/>
              </w:rPr>
              <m:t>n</m:t>
            </m:r>
          </m:e>
        </m:d>
      </m:oMath>
      <w:r w:rsidR="00433530">
        <w:rPr>
          <w:color w:val="000000"/>
          <w:sz w:val="28"/>
          <w:szCs w:val="28"/>
        </w:rPr>
        <w:t xml:space="preserve">, і на відмінно від бінарного пошуку, де логарифм був другої степені, тут він третьої степені, що набагато краще. </w:t>
      </w:r>
      <w:r>
        <w:rPr>
          <w:color w:val="000000"/>
          <w:sz w:val="28"/>
          <w:szCs w:val="28"/>
        </w:rPr>
        <w:t>З</w:t>
      </w:r>
      <w:r w:rsidR="00433530">
        <w:rPr>
          <w:color w:val="000000"/>
          <w:sz w:val="28"/>
          <w:szCs w:val="28"/>
        </w:rPr>
        <w:t xml:space="preserve">’ясуємо чому буде саме така асимптотика. Якщо алгоритм зробить </w:t>
      </w:r>
      <w:r w:rsidR="00433530">
        <w:rPr>
          <w:color w:val="000000"/>
          <w:sz w:val="28"/>
          <w:szCs w:val="28"/>
          <w:lang w:val="en-US"/>
        </w:rPr>
        <w:t>N</w:t>
      </w:r>
      <w:r w:rsidR="00433530">
        <w:rPr>
          <w:color w:val="000000"/>
          <w:sz w:val="28"/>
          <w:szCs w:val="28"/>
        </w:rPr>
        <w:t xml:space="preserve"> операцій, то </w:t>
      </w:r>
      <w:r w:rsidR="00433530">
        <w:rPr>
          <w:color w:val="000000"/>
          <w:sz w:val="28"/>
          <w:szCs w:val="28"/>
        </w:rPr>
        <w:t xml:space="preserve">в масиві буде </w:t>
      </w:r>
      <w:r w:rsidR="00805F2F">
        <w:object w:dxaOrig="195" w:dyaOrig="171">
          <v:shape id="ole_rId25" o:spid="_x0000_i1036" style="width:17.2pt;height:15.05pt" coordsize="" o:spt="100" adj="0,,0" path="" stroked="f">
            <v:stroke joinstyle="miter"/>
            <v:imagedata r:id="rId28" o:title=""/>
            <v:formulas/>
            <v:path o:connecttype="segments"/>
          </v:shape>
          <o:OLEObject Type="Embed" ShapeID="ole_rId25" DrawAspect="Content" ObjectID="_1612544874" r:id="rId29"/>
        </w:object>
      </w:r>
      <w:r w:rsidR="00433530">
        <w:rPr>
          <w:color w:val="000000"/>
          <w:sz w:val="28"/>
          <w:szCs w:val="28"/>
        </w:rPr>
        <w:t xml:space="preserve"> елементів, отже при асимптотиці </w:t>
      </w:r>
      <w:r w:rsidR="00433530">
        <w:rPr>
          <w:color w:val="000000"/>
          <w:sz w:val="28"/>
          <w:szCs w:val="28"/>
          <w:lang w:val="en-US"/>
        </w:rPr>
        <w:t>log</w:t>
      </w:r>
      <w:r w:rsidR="00433530">
        <w:rPr>
          <w:color w:val="000000"/>
          <w:sz w:val="28"/>
          <w:szCs w:val="28"/>
        </w:rPr>
        <w:t xml:space="preserve"> </w:t>
      </w:r>
      <w:r w:rsidR="00433530">
        <w:rPr>
          <w:color w:val="000000"/>
          <w:sz w:val="28"/>
          <w:szCs w:val="28"/>
          <w:lang w:val="en-US"/>
        </w:rPr>
        <w:t>N</w:t>
      </w:r>
      <w:r w:rsidR="00433530">
        <w:rPr>
          <w:color w:val="000000"/>
          <w:sz w:val="28"/>
          <w:szCs w:val="28"/>
        </w:rPr>
        <w:t xml:space="preserve">(третьої степені), буде зроблено </w:t>
      </w:r>
      <w:r w:rsidR="00433530">
        <w:rPr>
          <w:color w:val="000000"/>
          <w:sz w:val="28"/>
          <w:szCs w:val="28"/>
          <w:lang w:val="en-US"/>
        </w:rPr>
        <w:t>log</w:t>
      </w:r>
      <w:r w:rsidR="00433530">
        <w:rPr>
          <w:color w:val="000000"/>
          <w:sz w:val="28"/>
          <w:szCs w:val="28"/>
        </w:rPr>
        <w:t>(3^</w:t>
      </w:r>
      <w:r w:rsidR="00433530">
        <w:rPr>
          <w:color w:val="000000"/>
          <w:sz w:val="28"/>
          <w:szCs w:val="28"/>
          <w:lang w:val="en-US"/>
        </w:rPr>
        <w:t>N</w:t>
      </w:r>
      <w:r w:rsidR="00433530">
        <w:rPr>
          <w:color w:val="000000"/>
          <w:sz w:val="28"/>
          <w:szCs w:val="28"/>
        </w:rPr>
        <w:t xml:space="preserve">) = </w:t>
      </w:r>
      <w:r w:rsidR="00433530">
        <w:rPr>
          <w:color w:val="000000"/>
          <w:sz w:val="28"/>
          <w:szCs w:val="28"/>
          <w:lang w:val="en-US"/>
        </w:rPr>
        <w:t>N</w:t>
      </w:r>
      <w:r w:rsidR="00433530">
        <w:rPr>
          <w:color w:val="000000"/>
          <w:sz w:val="28"/>
          <w:szCs w:val="28"/>
        </w:rPr>
        <w:t xml:space="preserve"> операцій. Це можна порахувати математично.</w:t>
      </w:r>
    </w:p>
    <w:p w:rsidR="00805F2F" w:rsidRDefault="00805F2F">
      <w:pPr>
        <w:spacing w:line="360" w:lineRule="auto"/>
        <w:ind w:firstLine="851"/>
        <w:jc w:val="both"/>
      </w:pPr>
      <w:r>
        <w:object w:dxaOrig="621" w:dyaOrig="378">
          <v:shape id="ole_rId27" o:spid="_x0000_i1037" style="width:54.8pt;height:33.3pt" coordsize="" o:spt="100" adj="0,,0" path="" stroked="f">
            <v:stroke joinstyle="miter"/>
            <v:imagedata r:id="rId30" o:title=""/>
            <v:formulas/>
            <v:path o:connecttype="segments"/>
          </v:shape>
          <o:OLEObject Type="Embed" ShapeID="ole_rId27" DrawAspect="Content" ObjectID="_1612544875" r:id="rId31"/>
        </w:object>
      </w:r>
    </w:p>
    <w:p w:rsidR="00805F2F" w:rsidRDefault="00805F2F">
      <w:pPr>
        <w:spacing w:line="360" w:lineRule="auto"/>
        <w:ind w:firstLine="851"/>
        <w:jc w:val="both"/>
      </w:pPr>
      <w:r>
        <w:object w:dxaOrig="366" w:dyaOrig="171">
          <v:shape id="ole_rId29" o:spid="_x0000_i1038" style="width:32.25pt;height:15.05pt" coordsize="" o:spt="100" adj="0,,0" path="" stroked="f">
            <v:stroke joinstyle="miter"/>
            <v:imagedata r:id="rId32" o:title=""/>
            <v:formulas/>
            <v:path o:connecttype="segments"/>
          </v:shape>
          <o:OLEObject Type="Embed" ShapeID="ole_rId29" DrawAspect="Content" ObjectID="_1612544876" r:id="rId33"/>
        </w:object>
      </w:r>
    </w:p>
    <w:p w:rsidR="00805F2F" w:rsidRDefault="00805F2F">
      <w:pPr>
        <w:spacing w:line="360" w:lineRule="auto"/>
        <w:ind w:firstLine="851"/>
        <w:jc w:val="both"/>
        <w:rPr>
          <w:color w:val="000000"/>
          <w:sz w:val="28"/>
          <w:szCs w:val="28"/>
        </w:rPr>
      </w:pPr>
      <w:r>
        <w:object w:dxaOrig="634" w:dyaOrig="183">
          <v:shape id="ole_rId31" o:spid="_x0000_i1039" style="width:55.9pt;height:16.1pt" coordsize="" o:spt="100" adj="0,,0" path="" stroked="f">
            <v:stroke joinstyle="miter"/>
            <v:imagedata r:id="rId34" o:title=""/>
            <v:formulas/>
            <v:path o:connecttype="segments"/>
          </v:shape>
          <o:OLEObject Type="Embed" ShapeID="ole_rId31" DrawAspect="Content" ObjectID="_1612544877" r:id="rId35"/>
        </w:object>
      </w:r>
    </w:p>
    <w:p w:rsidR="00805F2F" w:rsidRDefault="00433530">
      <w:pPr>
        <w:spacing w:line="360" w:lineRule="auto"/>
        <w:ind w:firstLine="851"/>
        <w:jc w:val="both"/>
      </w:pPr>
      <w:r>
        <w:rPr>
          <w:color w:val="000000"/>
          <w:sz w:val="28"/>
          <w:szCs w:val="28"/>
        </w:rPr>
        <w:t xml:space="preserve"> Тепер </w:t>
      </w:r>
      <w:r w:rsidR="0065780D">
        <w:rPr>
          <w:color w:val="000000"/>
          <w:sz w:val="28"/>
          <w:szCs w:val="28"/>
        </w:rPr>
        <w:t>порахуймо</w:t>
      </w:r>
      <w:r>
        <w:rPr>
          <w:color w:val="000000"/>
          <w:sz w:val="28"/>
          <w:szCs w:val="28"/>
        </w:rPr>
        <w:t xml:space="preserve"> найбільш</w:t>
      </w:r>
      <w:r w:rsidR="0065780D">
        <w:rPr>
          <w:color w:val="000000"/>
          <w:sz w:val="28"/>
          <w:szCs w:val="28"/>
        </w:rPr>
        <w:t>у</w:t>
      </w:r>
      <w:r>
        <w:rPr>
          <w:color w:val="000000"/>
          <w:sz w:val="28"/>
          <w:szCs w:val="28"/>
        </w:rPr>
        <w:t xml:space="preserve"> (коли значення шуканого числа д</w:t>
      </w:r>
      <w:r>
        <w:rPr>
          <w:color w:val="000000"/>
          <w:sz w:val="28"/>
          <w:szCs w:val="28"/>
        </w:rPr>
        <w:t>орівнює значенню останнь</w:t>
      </w:r>
      <w:r w:rsidR="0065780D">
        <w:rPr>
          <w:color w:val="000000"/>
          <w:sz w:val="28"/>
          <w:szCs w:val="28"/>
        </w:rPr>
        <w:t>ого елементу масиву) асимптотику</w:t>
      </w:r>
      <w:r>
        <w:rPr>
          <w:color w:val="000000"/>
          <w:sz w:val="28"/>
          <w:szCs w:val="28"/>
        </w:rPr>
        <w:t xml:space="preserve"> алгоритму А. На кожній ітерації алгоритму програма буде відкидати одну третю частину елементів від тих, що залишилися. У найгіршому випадку програма </w:t>
      </w:r>
      <w:r>
        <w:rPr>
          <w:color w:val="000000"/>
          <w:sz w:val="28"/>
          <w:szCs w:val="28"/>
          <w:lang w:val="en-US"/>
        </w:rPr>
        <w:t>k</w:t>
      </w:r>
      <w:r>
        <w:rPr>
          <w:color w:val="000000"/>
          <w:sz w:val="28"/>
          <w:szCs w:val="28"/>
        </w:rPr>
        <w:t xml:space="preserve"> раз відкидає одну третю частину масиву (тобто за</w:t>
      </w:r>
      <w:r>
        <w:rPr>
          <w:color w:val="000000"/>
          <w:sz w:val="28"/>
          <w:szCs w:val="28"/>
        </w:rPr>
        <w:t xml:space="preserve">лишається дві треті довжини масиву) із </w:t>
      </w:r>
      <w:r>
        <w:rPr>
          <w:color w:val="000000"/>
          <w:sz w:val="28"/>
          <w:szCs w:val="28"/>
          <w:lang w:val="en-US"/>
        </w:rPr>
        <w:t>n</w:t>
      </w:r>
      <w:r>
        <w:rPr>
          <w:color w:val="000000"/>
          <w:sz w:val="28"/>
          <w:szCs w:val="28"/>
        </w:rPr>
        <w:t xml:space="preserve"> елементів. А наприкінці цих дій має залишитись одне число.</w:t>
      </w:r>
      <w:r w:rsidR="0065780D">
        <w:rPr>
          <w:color w:val="000000"/>
          <w:sz w:val="28"/>
          <w:szCs w:val="28"/>
        </w:rPr>
        <w:t xml:space="preserve"> Зіставимо та вирішимо наступне рівняння</w:t>
      </w:r>
      <w:r>
        <w:rPr>
          <w:color w:val="000000"/>
          <w:sz w:val="28"/>
          <w:szCs w:val="28"/>
        </w:rPr>
        <w:t>:</w:t>
      </w:r>
    </w:p>
    <w:p w:rsidR="00805F2F" w:rsidRDefault="00805F2F">
      <w:pPr>
        <w:spacing w:line="360" w:lineRule="auto"/>
        <w:ind w:firstLine="851"/>
        <w:jc w:val="both"/>
      </w:pPr>
      <w:r>
        <w:object w:dxaOrig="621" w:dyaOrig="402">
          <v:shape id="ole_rId33" o:spid="_x0000_i1040" style="width:54.8pt;height:35.45pt" coordsize="" o:spt="100" adj="0,,0" path="" stroked="f">
            <v:stroke joinstyle="miter"/>
            <v:imagedata r:id="rId36" o:title=""/>
            <v:formulas/>
            <v:path o:connecttype="segments"/>
          </v:shape>
          <o:OLEObject Type="Embed" ShapeID="ole_rId33" DrawAspect="Content" ObjectID="_1612544878" r:id="rId37"/>
        </w:object>
      </w:r>
    </w:p>
    <w:p w:rsidR="00805F2F" w:rsidRDefault="00805F2F">
      <w:pPr>
        <w:spacing w:line="360" w:lineRule="auto"/>
        <w:ind w:firstLine="851"/>
        <w:jc w:val="both"/>
      </w:pPr>
      <w:r>
        <w:object w:dxaOrig="402" w:dyaOrig="366">
          <v:shape id="ole_rId35" o:spid="_x0000_i1041" style="width:35.45pt;height:32.25pt" coordsize="" o:spt="100" adj="0,,0" path="" stroked="f">
            <v:stroke joinstyle="miter"/>
            <v:imagedata r:id="rId38" o:title=""/>
            <v:formulas/>
            <v:path o:connecttype="segments"/>
          </v:shape>
          <o:OLEObject Type="Embed" ShapeID="ole_rId35" DrawAspect="Content" ObjectID="_1612544879" r:id="rId39"/>
        </w:object>
      </w:r>
    </w:p>
    <w:p w:rsidR="00805F2F" w:rsidRDefault="00805F2F">
      <w:pPr>
        <w:spacing w:line="360" w:lineRule="auto"/>
        <w:ind w:firstLine="851"/>
        <w:jc w:val="both"/>
      </w:pPr>
      <w:r>
        <w:object w:dxaOrig="499" w:dyaOrig="353">
          <v:shape id="ole_rId37" o:spid="_x0000_i1042" style="width:44.05pt;height:31.15pt" coordsize="" o:spt="100" adj="0,,0" path="" stroked="f">
            <v:stroke joinstyle="miter"/>
            <v:imagedata r:id="rId40" o:title=""/>
            <v:formulas/>
            <v:path o:connecttype="segments"/>
          </v:shape>
          <o:OLEObject Type="Embed" ShapeID="ole_rId37" DrawAspect="Content" ObjectID="_1612544880" r:id="rId41"/>
        </w:object>
      </w:r>
    </w:p>
    <w:p w:rsidR="00805F2F" w:rsidRDefault="00805F2F">
      <w:pPr>
        <w:spacing w:line="360" w:lineRule="auto"/>
        <w:ind w:firstLine="851"/>
        <w:jc w:val="both"/>
      </w:pPr>
      <w:r>
        <w:object w:dxaOrig="499" w:dyaOrig="171">
          <v:shape id="ole_rId39" o:spid="_x0000_i1043" style="width:44.05pt;height:15.05pt" coordsize="" o:spt="100" adj="0,,0" path="" stroked="f">
            <v:stroke joinstyle="miter"/>
            <v:imagedata r:id="rId42" o:title=""/>
            <v:formulas/>
            <v:path o:connecttype="segments"/>
          </v:shape>
          <o:OLEObject Type="Embed" ShapeID="ole_rId39" DrawAspect="Content" ObjectID="_1612544881" r:id="rId43"/>
        </w:object>
      </w:r>
    </w:p>
    <w:p w:rsidR="00805F2F" w:rsidRDefault="00805F2F">
      <w:pPr>
        <w:spacing w:line="360" w:lineRule="auto"/>
        <w:ind w:firstLine="851"/>
        <w:jc w:val="both"/>
        <w:rPr>
          <w:color w:val="000000"/>
          <w:sz w:val="28"/>
          <w:szCs w:val="28"/>
        </w:rPr>
      </w:pPr>
      <w:r>
        <w:object w:dxaOrig="719" w:dyaOrig="183">
          <v:shape id="ole_rId41" o:spid="_x0000_i1044" style="width:63.4pt;height:16.1pt" coordsize="" o:spt="100" adj="0,,0" path="" stroked="f">
            <v:stroke joinstyle="miter"/>
            <v:imagedata r:id="rId44" o:title=""/>
            <v:formulas/>
            <v:path o:connecttype="segments"/>
          </v:shape>
          <o:OLEObject Type="Embed" ShapeID="ole_rId41" DrawAspect="Content" ObjectID="_1612544882" r:id="rId45"/>
        </w:object>
      </w:r>
    </w:p>
    <w:p w:rsidR="00805F2F" w:rsidRDefault="00433530">
      <w:pPr>
        <w:spacing w:line="360" w:lineRule="auto"/>
        <w:ind w:firstLine="851"/>
        <w:jc w:val="both"/>
      </w:pPr>
      <w:r>
        <w:rPr>
          <w:color w:val="000000"/>
          <w:sz w:val="28"/>
          <w:szCs w:val="28"/>
        </w:rPr>
        <w:t xml:space="preserve">Якщо потрібно  знайти під масив однакових </w:t>
      </w:r>
      <w:r>
        <w:rPr>
          <w:color w:val="000000"/>
          <w:sz w:val="28"/>
          <w:szCs w:val="28"/>
        </w:rPr>
        <w:t>елементів у масиві, можна це зробити за допомогою алгоритму А двома способами.</w:t>
      </w:r>
    </w:p>
    <w:p w:rsidR="00805F2F" w:rsidRDefault="00433530">
      <w:pPr>
        <w:spacing w:line="360" w:lineRule="auto"/>
        <w:ind w:firstLine="851"/>
        <w:jc w:val="both"/>
      </w:pPr>
      <w:r>
        <w:rPr>
          <w:color w:val="000000"/>
          <w:sz w:val="28"/>
          <w:szCs w:val="28"/>
        </w:rPr>
        <w:lastRenderedPageBreak/>
        <w:t>Перший є тривіальним. Просто потрібно запустити такий пошук окремо для лівої ділянки і окремо для правої.</w:t>
      </w:r>
    </w:p>
    <w:p w:rsidR="00805F2F" w:rsidRDefault="00433530">
      <w:pPr>
        <w:spacing w:line="360" w:lineRule="auto"/>
        <w:ind w:firstLine="851"/>
        <w:jc w:val="both"/>
      </w:pPr>
      <w:r>
        <w:rPr>
          <w:color w:val="000000"/>
          <w:sz w:val="28"/>
          <w:szCs w:val="28"/>
        </w:rPr>
        <w:t>Другий буде працювати швидше (знову не у всіх випадках). А відрізняєтьс</w:t>
      </w:r>
      <w:r>
        <w:rPr>
          <w:color w:val="000000"/>
          <w:sz w:val="28"/>
          <w:szCs w:val="28"/>
        </w:rPr>
        <w:t>я від першого він тим, що нам потрібно запустити пошук правої ділянки не від початку масиву, а від, вже знайденої, лівої ділянки під масиву. Він буде працювати швидше за перший спосіб тому, що кількість елементів, яку треба перевірити буде меншою, ніж у пе</w:t>
      </w:r>
      <w:r>
        <w:rPr>
          <w:color w:val="000000"/>
          <w:sz w:val="28"/>
          <w:szCs w:val="28"/>
        </w:rPr>
        <w:t xml:space="preserve">ршому випадку, та й елемент на розділі двох ділянок буде ближчий до лівого краю, ніж у першому випадку. </w:t>
      </w:r>
    </w:p>
    <w:p w:rsidR="00805F2F" w:rsidRDefault="00433530">
      <w:pPr>
        <w:spacing w:line="360" w:lineRule="auto"/>
        <w:ind w:firstLine="851"/>
        <w:jc w:val="both"/>
      </w:pPr>
      <w:r>
        <w:rPr>
          <w:color w:val="000000"/>
          <w:sz w:val="28"/>
          <w:szCs w:val="28"/>
        </w:rPr>
        <w:t>Цей алгоритм, хоч і має свої переваги, але він дуже нестабільний (у різних випадках працює за різну асимптотику), тому використовувати його для рішення</w:t>
      </w:r>
      <w:r>
        <w:rPr>
          <w:color w:val="000000"/>
          <w:sz w:val="28"/>
          <w:szCs w:val="28"/>
        </w:rPr>
        <w:t xml:space="preserve"> моєї задачі буде не найоптимальнішою ідеєю, але цей алгоритм може бути використаний, коли відомо, що потрібний вам елемент буде малим.</w:t>
      </w:r>
    </w:p>
    <w:p w:rsidR="00805F2F" w:rsidRDefault="00433530">
      <w:pPr>
        <w:spacing w:line="360" w:lineRule="auto"/>
        <w:ind w:firstLine="851"/>
        <w:jc w:val="both"/>
      </w:pPr>
      <w:r>
        <w:rPr>
          <w:color w:val="000000"/>
          <w:sz w:val="28"/>
          <w:szCs w:val="28"/>
        </w:rPr>
        <w:t>Чим більше разів цей алгоритм відкине більшу частину, тим менше часу він буде працювати. На кожній ітерації алгоритму ві</w:t>
      </w:r>
      <w:r>
        <w:rPr>
          <w:color w:val="000000"/>
          <w:sz w:val="28"/>
          <w:szCs w:val="28"/>
        </w:rPr>
        <w:t xml:space="preserve">рогідність (у відсотках) того, що елемент, який шукається, знаходиться у меншій частині приблизно дорівнює </w:t>
      </w:r>
    </w:p>
    <w:p w:rsidR="00805F2F" w:rsidRDefault="00805F2F">
      <w:pPr>
        <w:spacing w:line="360" w:lineRule="auto"/>
        <w:ind w:firstLine="851"/>
        <w:jc w:val="both"/>
        <w:rPr>
          <w:color w:val="000000"/>
          <w:sz w:val="28"/>
          <w:szCs w:val="28"/>
        </w:rPr>
      </w:pPr>
      <w:r>
        <w:object w:dxaOrig="536" w:dyaOrig="317">
          <v:shape id="ole_rId43" o:spid="_x0000_i1045" style="width:47.3pt;height:27.95pt" coordsize="" o:spt="100" adj="0,,0" path="" stroked="f">
            <v:stroke joinstyle="miter"/>
            <v:imagedata r:id="rId46" o:title=""/>
            <v:formulas/>
            <v:path o:connecttype="segments"/>
          </v:shape>
          <o:OLEObject Type="Embed" ShapeID="ole_rId43" DrawAspect="Content" ObjectID="_1612544883" r:id="rId47"/>
        </w:object>
      </w:r>
    </w:p>
    <w:p w:rsidR="00805F2F" w:rsidRDefault="00433530">
      <w:pPr>
        <w:spacing w:line="360" w:lineRule="auto"/>
        <w:ind w:firstLine="851"/>
        <w:jc w:val="both"/>
      </w:pPr>
      <w:r>
        <w:rPr>
          <w:color w:val="000000"/>
          <w:sz w:val="28"/>
          <w:szCs w:val="28"/>
        </w:rPr>
        <w:t>Через це можна порахувати середню асимптотику роботи цього алгоритму.</w:t>
      </w:r>
    </w:p>
    <w:p w:rsidR="00805F2F" w:rsidRDefault="00805F2F">
      <w:pPr>
        <w:spacing w:line="360" w:lineRule="auto"/>
        <w:ind w:firstLine="851"/>
        <w:jc w:val="both"/>
      </w:pPr>
      <w:r>
        <w:object w:dxaOrig="1011" w:dyaOrig="390">
          <v:shape id="ole_rId45" o:spid="_x0000_i1046" style="width:89.2pt;height:34.4pt" coordsize="" o:spt="100" adj="0,,0" path="" stroked="f">
            <v:stroke joinstyle="miter"/>
            <v:imagedata r:id="rId48" o:title=""/>
            <v:formulas/>
            <v:path o:connecttype="segments"/>
          </v:shape>
          <o:OLEObject Type="Embed" ShapeID="ole_rId45" DrawAspect="Content" ObjectID="_1612544884" r:id="rId49"/>
        </w:object>
      </w:r>
    </w:p>
    <w:p w:rsidR="00805F2F" w:rsidRDefault="00805F2F">
      <w:pPr>
        <w:spacing w:line="360" w:lineRule="auto"/>
        <w:ind w:firstLine="851"/>
        <w:jc w:val="both"/>
      </w:pPr>
      <w:r>
        <w:object w:dxaOrig="463" w:dyaOrig="146">
          <v:shape id="ole_rId47" o:spid="_x0000_i1047" style="width:40.85pt;height:12.9pt" coordsize="" o:spt="100" adj="0,,0" path="" stroked="f">
            <v:stroke joinstyle="miter"/>
            <v:imagedata r:id="rId50" o:title=""/>
            <v:formulas/>
            <v:path o:connecttype="segments"/>
          </v:shape>
          <o:OLEObject Type="Embed" ShapeID="ole_rId47" DrawAspect="Content" ObjectID="_1612544885" r:id="rId51"/>
        </w:object>
      </w:r>
    </w:p>
    <w:p w:rsidR="00805F2F" w:rsidRDefault="00805F2F">
      <w:pPr>
        <w:spacing w:line="360" w:lineRule="auto"/>
        <w:ind w:firstLine="851"/>
        <w:jc w:val="both"/>
        <w:rPr>
          <w:color w:val="000000"/>
          <w:sz w:val="28"/>
          <w:szCs w:val="28"/>
        </w:rPr>
      </w:pPr>
      <w:r>
        <w:object w:dxaOrig="670" w:dyaOrig="171">
          <v:shape id="ole_rId49" o:spid="_x0000_i1048" style="width:59.1pt;height:15.05pt" coordsize="" o:spt="100" adj="0,,0" path="" stroked="f">
            <v:stroke joinstyle="miter"/>
            <v:imagedata r:id="rId52" o:title=""/>
            <v:formulas/>
            <v:path o:connecttype="segments"/>
          </v:shape>
          <o:OLEObject Type="Embed" ShapeID="ole_rId49" DrawAspect="Content" ObjectID="_1612544886" r:id="rId53"/>
        </w:object>
      </w:r>
    </w:p>
    <w:p w:rsidR="00805F2F" w:rsidRDefault="00433530">
      <w:pPr>
        <w:spacing w:line="360" w:lineRule="auto"/>
        <w:ind w:firstLine="851"/>
        <w:jc w:val="both"/>
      </w:pPr>
      <w:r>
        <w:rPr>
          <w:color w:val="000000"/>
          <w:sz w:val="28"/>
          <w:szCs w:val="28"/>
        </w:rPr>
        <w:t xml:space="preserve">Так як у 66%  випадків програма буде запускатися із більшої частини, то </w:t>
      </w:r>
    </w:p>
    <w:p w:rsidR="00805F2F" w:rsidRDefault="00805F2F">
      <w:pPr>
        <w:spacing w:line="360" w:lineRule="auto"/>
        <w:ind w:firstLine="851"/>
        <w:jc w:val="both"/>
      </w:pPr>
      <w:r>
        <w:object w:dxaOrig="451" w:dyaOrig="146">
          <v:shape id="ole_rId51" o:spid="_x0000_i1049" style="width:39.75pt;height:12.9pt" coordsize="" o:spt="100" adj="0,,0" path="" stroked="f">
            <v:stroke joinstyle="miter"/>
            <v:imagedata r:id="rId54" o:title=""/>
            <v:formulas/>
            <v:path o:connecttype="segments"/>
          </v:shape>
          <o:OLEObject Type="Embed" ShapeID="ole_rId51" DrawAspect="Content" ObjectID="_1612544887" r:id="rId55"/>
        </w:object>
      </w:r>
    </w:p>
    <w:p w:rsidR="00805F2F" w:rsidRDefault="00805F2F">
      <w:pPr>
        <w:spacing w:line="360" w:lineRule="auto"/>
        <w:ind w:firstLine="851"/>
        <w:jc w:val="both"/>
      </w:pPr>
      <w:r>
        <w:object w:dxaOrig="488" w:dyaOrig="146">
          <v:shape id="ole_rId53" o:spid="_x0000_i1050" style="width:43pt;height:12.9pt" coordsize="" o:spt="100" adj="0,,0" path="" stroked="f">
            <v:stroke joinstyle="miter"/>
            <v:imagedata r:id="rId56" o:title=""/>
            <v:formulas/>
            <v:path o:connecttype="segments"/>
          </v:shape>
          <o:OLEObject Type="Embed" ShapeID="ole_rId53" DrawAspect="Content" ObjectID="_1612544888" r:id="rId57"/>
        </w:object>
      </w:r>
    </w:p>
    <w:p w:rsidR="00805F2F" w:rsidRDefault="00805F2F">
      <w:pPr>
        <w:spacing w:line="360" w:lineRule="auto"/>
        <w:ind w:firstLine="851"/>
        <w:jc w:val="both"/>
      </w:pPr>
      <w:r>
        <w:object w:dxaOrig="804" w:dyaOrig="183">
          <v:shape id="ole_rId55" o:spid="_x0000_i1051" style="width:70.95pt;height:16.1pt" coordsize="" o:spt="100" adj="0,,0" path="" stroked="f">
            <v:stroke joinstyle="miter"/>
            <v:imagedata r:id="rId58" o:title=""/>
            <v:formulas/>
            <v:path o:connecttype="segments"/>
          </v:shape>
          <o:OLEObject Type="Embed" ShapeID="ole_rId55" DrawAspect="Content" ObjectID="_1612544889" r:id="rId59"/>
        </w:object>
      </w:r>
    </w:p>
    <w:p w:rsidR="00805F2F" w:rsidRDefault="00805F2F">
      <w:pPr>
        <w:spacing w:line="360" w:lineRule="auto"/>
        <w:ind w:firstLine="851"/>
        <w:jc w:val="both"/>
      </w:pPr>
      <w:r>
        <w:object w:dxaOrig="792" w:dyaOrig="366">
          <v:shape id="ole_rId57" o:spid="_x0000_i1052" style="width:69.85pt;height:32.25pt" coordsize="" o:spt="100" adj="0,,0" path="" stroked="f">
            <v:stroke joinstyle="miter"/>
            <v:imagedata r:id="rId60" o:title=""/>
            <v:formulas/>
            <v:path o:connecttype="segments"/>
          </v:shape>
          <o:OLEObject Type="Embed" ShapeID="ole_rId57" DrawAspect="Content" ObjectID="_1612544890" r:id="rId61"/>
        </w:object>
      </w:r>
    </w:p>
    <w:p w:rsidR="00805F2F" w:rsidRDefault="00805F2F">
      <w:pPr>
        <w:spacing w:line="360" w:lineRule="auto"/>
        <w:ind w:firstLine="851"/>
        <w:jc w:val="both"/>
      </w:pPr>
      <w:r>
        <w:object w:dxaOrig="475" w:dyaOrig="366">
          <v:shape id="ole_rId59" o:spid="_x0000_i1053" style="width:41.9pt;height:32.25pt" coordsize="" o:spt="100" adj="0,,0" path="" stroked="f">
            <v:stroke joinstyle="miter"/>
            <v:imagedata r:id="rId62" o:title=""/>
            <v:formulas/>
            <v:path o:connecttype="segments"/>
          </v:shape>
          <o:OLEObject Type="Embed" ShapeID="ole_rId59" DrawAspect="Content" ObjectID="_1612544891" r:id="rId63"/>
        </w:object>
      </w:r>
    </w:p>
    <w:p w:rsidR="00805F2F" w:rsidRDefault="00805F2F">
      <w:pPr>
        <w:spacing w:line="360" w:lineRule="auto"/>
        <w:ind w:firstLine="851"/>
        <w:jc w:val="both"/>
      </w:pPr>
      <w:r>
        <w:object w:dxaOrig="573" w:dyaOrig="353">
          <v:shape id="ole_rId61" o:spid="_x0000_i1054" style="width:50.5pt;height:31.15pt" coordsize="" o:spt="100" adj="0,,0" path="" stroked="f">
            <v:stroke joinstyle="miter"/>
            <v:imagedata r:id="rId64" o:title=""/>
            <v:formulas/>
            <v:path o:connecttype="segments"/>
          </v:shape>
          <o:OLEObject Type="Embed" ShapeID="ole_rId61" DrawAspect="Content" ObjectID="_1612544892" r:id="rId65"/>
        </w:object>
      </w:r>
    </w:p>
    <w:p w:rsidR="00805F2F" w:rsidRDefault="00805F2F">
      <w:pPr>
        <w:spacing w:line="360" w:lineRule="auto"/>
        <w:ind w:firstLine="851"/>
        <w:jc w:val="both"/>
      </w:pPr>
      <w:r>
        <w:object w:dxaOrig="585" w:dyaOrig="171">
          <v:shape id="ole_rId63" o:spid="_x0000_i1055" style="width:51.6pt;height:15.05pt" coordsize="" o:spt="100" adj="0,,0" path="" stroked="f">
            <v:stroke joinstyle="miter"/>
            <v:imagedata r:id="rId66" o:title=""/>
            <v:formulas/>
            <v:path o:connecttype="segments"/>
          </v:shape>
          <o:OLEObject Type="Embed" ShapeID="ole_rId63" DrawAspect="Content" ObjectID="_1612544893" r:id="rId67"/>
        </w:object>
      </w:r>
    </w:p>
    <w:p w:rsidR="00805F2F" w:rsidRDefault="00805F2F">
      <w:pPr>
        <w:spacing w:line="360" w:lineRule="auto"/>
        <w:ind w:firstLine="851"/>
        <w:jc w:val="both"/>
      </w:pPr>
      <w:r>
        <w:object w:dxaOrig="780" w:dyaOrig="183">
          <v:shape id="ole_rId65" o:spid="_x0000_i1056" style="width:68.8pt;height:16.1pt" coordsize="" o:spt="100" adj="0,,0" path="" stroked="f">
            <v:stroke joinstyle="miter"/>
            <v:imagedata r:id="rId68" o:title=""/>
            <v:formulas/>
            <v:path o:connecttype="segments"/>
          </v:shape>
          <o:OLEObject Type="Embed" ShapeID="ole_rId65" DrawAspect="Content" ObjectID="_1612544894" r:id="rId69"/>
        </w:object>
      </w:r>
    </w:p>
    <w:p w:rsidR="00805F2F" w:rsidRDefault="00805F2F">
      <w:pPr>
        <w:spacing w:line="360" w:lineRule="auto"/>
        <w:ind w:firstLine="851"/>
        <w:jc w:val="both"/>
        <w:rPr>
          <w:color w:val="000000"/>
          <w:sz w:val="28"/>
          <w:szCs w:val="28"/>
        </w:rPr>
      </w:pPr>
      <w:r>
        <w:object w:dxaOrig="1121" w:dyaOrig="183">
          <v:shape id="ole_rId67" o:spid="_x0000_i1057" style="width:98.85pt;height:16.1pt" coordsize="" o:spt="100" adj="0,,0" path="" stroked="f">
            <v:stroke joinstyle="miter"/>
            <v:imagedata r:id="rId70" o:title=""/>
            <v:formulas/>
            <v:path o:connecttype="segments"/>
          </v:shape>
          <o:OLEObject Type="Embed" ShapeID="ole_rId67" DrawAspect="Content" ObjectID="_1612544895" r:id="rId71"/>
        </w:object>
      </w:r>
    </w:p>
    <w:p w:rsidR="00805F2F" w:rsidRDefault="00433530">
      <w:pPr>
        <w:spacing w:line="360" w:lineRule="auto"/>
        <w:ind w:firstLine="851"/>
        <w:jc w:val="right"/>
      </w:pPr>
      <w:proofErr w:type="spellStart"/>
      <w:r>
        <w:rPr>
          <w:color w:val="000000"/>
          <w:sz w:val="28"/>
          <w:szCs w:val="28"/>
        </w:rPr>
        <w:t>Мал</w:t>
      </w:r>
      <w:proofErr w:type="spellEnd"/>
      <w:r>
        <w:rPr>
          <w:color w:val="000000"/>
          <w:sz w:val="28"/>
          <w:szCs w:val="28"/>
          <w:lang w:val="en-US"/>
        </w:rPr>
        <w:t>.</w:t>
      </w:r>
      <w:r>
        <w:rPr>
          <w:color w:val="000000"/>
          <w:sz w:val="28"/>
          <w:szCs w:val="28"/>
        </w:rPr>
        <w:t xml:space="preserve"> 2.1.</w:t>
      </w:r>
    </w:p>
    <w:p w:rsidR="00805F2F" w:rsidRDefault="00433530">
      <w:pPr>
        <w:spacing w:line="360" w:lineRule="auto"/>
        <w:ind w:firstLine="851"/>
        <w:jc w:val="center"/>
      </w:pPr>
      <w:r>
        <w:rPr>
          <w:color w:val="000000"/>
          <w:sz w:val="28"/>
          <w:szCs w:val="28"/>
        </w:rPr>
        <w:t>Порівняння асимптотики алгоритмів</w:t>
      </w:r>
    </w:p>
    <w:p w:rsidR="00805F2F" w:rsidRDefault="00433530">
      <w:pPr>
        <w:spacing w:line="360" w:lineRule="auto"/>
        <w:jc w:val="both"/>
        <w:rPr>
          <w:color w:val="000000"/>
          <w:sz w:val="28"/>
          <w:szCs w:val="28"/>
        </w:rPr>
      </w:pPr>
      <w:r>
        <w:rPr>
          <w:noProof/>
          <w:lang w:val="ru-RU" w:eastAsia="ru-RU"/>
        </w:rPr>
        <w:drawing>
          <wp:inline distT="0" distB="0" distL="19050" distR="6985">
            <wp:extent cx="5936615" cy="3957955"/>
            <wp:effectExtent l="0" t="0" r="0" b="0"/>
            <wp:docPr id="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5"/>
                    <pic:cNvPicPr>
                      <a:picLocks noChangeAspect="1" noChangeArrowheads="1"/>
                    </pic:cNvPicPr>
                  </pic:nvPicPr>
                  <pic:blipFill>
                    <a:blip r:embed="rId72" cstate="print"/>
                    <a:srcRect l="-35" t="-53" r="-35" b="-53"/>
                    <a:stretch>
                      <a:fillRect/>
                    </a:stretch>
                  </pic:blipFill>
                  <pic:spPr bwMode="auto">
                    <a:xfrm>
                      <a:off x="0" y="0"/>
                      <a:ext cx="5936615" cy="3957955"/>
                    </a:xfrm>
                    <a:prstGeom prst="rect">
                      <a:avLst/>
                    </a:prstGeom>
                  </pic:spPr>
                </pic:pic>
              </a:graphicData>
            </a:graphic>
          </wp:inline>
        </w:drawing>
      </w:r>
    </w:p>
    <w:p w:rsidR="00805F2F" w:rsidRDefault="00805F2F">
      <w:pPr>
        <w:spacing w:line="360" w:lineRule="auto"/>
        <w:ind w:firstLine="851"/>
        <w:jc w:val="right"/>
        <w:rPr>
          <w:color w:val="000000"/>
          <w:sz w:val="28"/>
          <w:szCs w:val="28"/>
        </w:rPr>
      </w:pPr>
    </w:p>
    <w:p w:rsidR="00805F2F" w:rsidRDefault="00433530">
      <w:pPr>
        <w:spacing w:line="360" w:lineRule="auto"/>
        <w:ind w:firstLine="851"/>
        <w:jc w:val="both"/>
      </w:pPr>
      <w:r>
        <w:rPr>
          <w:color w:val="000000"/>
          <w:sz w:val="28"/>
          <w:szCs w:val="28"/>
        </w:rPr>
        <w:t xml:space="preserve">Чорний колір – </w:t>
      </w:r>
      <w:r>
        <w:rPr>
          <w:color w:val="000000"/>
          <w:sz w:val="28"/>
          <w:szCs w:val="28"/>
        </w:rPr>
        <w:t>асимптотика виконання алгоритму лінійного пошуку</w:t>
      </w:r>
    </w:p>
    <w:p w:rsidR="00805F2F" w:rsidRDefault="00433530">
      <w:pPr>
        <w:spacing w:line="360" w:lineRule="auto"/>
        <w:ind w:firstLine="851"/>
        <w:jc w:val="both"/>
      </w:pPr>
      <w:r>
        <w:rPr>
          <w:color w:val="000000"/>
          <w:sz w:val="28"/>
          <w:szCs w:val="28"/>
        </w:rPr>
        <w:t>Зелений колір – максимальна асимптотика виконання алгоритму А</w:t>
      </w:r>
    </w:p>
    <w:p w:rsidR="00805F2F" w:rsidRDefault="00433530">
      <w:pPr>
        <w:spacing w:line="360" w:lineRule="auto"/>
        <w:ind w:firstLine="851"/>
        <w:jc w:val="both"/>
      </w:pPr>
      <w:r>
        <w:rPr>
          <w:color w:val="000000"/>
          <w:sz w:val="28"/>
          <w:szCs w:val="28"/>
        </w:rPr>
        <w:t>Фіолетовий колір – середня асимптотика виконання алгоритму А</w:t>
      </w:r>
    </w:p>
    <w:p w:rsidR="00805F2F" w:rsidRDefault="00433530">
      <w:pPr>
        <w:spacing w:line="360" w:lineRule="auto"/>
        <w:ind w:firstLine="851"/>
        <w:jc w:val="both"/>
      </w:pPr>
      <w:r>
        <w:rPr>
          <w:color w:val="000000"/>
          <w:sz w:val="28"/>
          <w:szCs w:val="28"/>
        </w:rPr>
        <w:t>Червоний колір – асимптотика бінарного пошуку</w:t>
      </w:r>
    </w:p>
    <w:p w:rsidR="00805F2F" w:rsidRDefault="00433530">
      <w:pPr>
        <w:spacing w:line="360" w:lineRule="auto"/>
        <w:ind w:firstLine="851"/>
        <w:jc w:val="both"/>
      </w:pPr>
      <w:r>
        <w:rPr>
          <w:color w:val="000000"/>
          <w:sz w:val="28"/>
          <w:szCs w:val="28"/>
        </w:rPr>
        <w:t xml:space="preserve">Синій колір – найменша асимптотика </w:t>
      </w:r>
      <w:r>
        <w:rPr>
          <w:color w:val="000000"/>
          <w:sz w:val="28"/>
          <w:szCs w:val="28"/>
        </w:rPr>
        <w:t>виконання алгоритму А</w:t>
      </w:r>
    </w:p>
    <w:p w:rsidR="00805F2F" w:rsidRDefault="0065780D">
      <w:pPr>
        <w:spacing w:line="360" w:lineRule="auto"/>
        <w:ind w:firstLine="851"/>
        <w:jc w:val="both"/>
      </w:pPr>
      <w:r>
        <w:rPr>
          <w:color w:val="000000"/>
          <w:sz w:val="28"/>
          <w:szCs w:val="28"/>
        </w:rPr>
        <w:t>Н</w:t>
      </w:r>
      <w:r w:rsidR="00433530">
        <w:rPr>
          <w:color w:val="000000"/>
          <w:sz w:val="28"/>
          <w:szCs w:val="28"/>
        </w:rPr>
        <w:t>а графік</w:t>
      </w:r>
      <w:r>
        <w:rPr>
          <w:color w:val="000000"/>
          <w:sz w:val="28"/>
          <w:szCs w:val="28"/>
        </w:rPr>
        <w:t>у</w:t>
      </w:r>
      <w:r w:rsidR="00433530">
        <w:rPr>
          <w:color w:val="000000"/>
          <w:sz w:val="28"/>
          <w:szCs w:val="28"/>
        </w:rPr>
        <w:t xml:space="preserve"> (мал. 2.1)</w:t>
      </w:r>
      <w:r w:rsidR="00433530">
        <w:rPr>
          <w:color w:val="000000"/>
          <w:sz w:val="28"/>
          <w:szCs w:val="28"/>
        </w:rPr>
        <w:t xml:space="preserve"> </w:t>
      </w:r>
      <w:r w:rsidR="00A876A9">
        <w:rPr>
          <w:color w:val="000000"/>
          <w:sz w:val="28"/>
          <w:szCs w:val="28"/>
        </w:rPr>
        <w:t>видно</w:t>
      </w:r>
      <w:r w:rsidR="00433530">
        <w:rPr>
          <w:color w:val="000000"/>
          <w:sz w:val="28"/>
          <w:szCs w:val="28"/>
        </w:rPr>
        <w:t>, що середній час роботи цього алгоритму, буде трохи більшим за час роботи бінарного пошуку. Тобто</w:t>
      </w:r>
      <w:r w:rsidR="00A876A9">
        <w:rPr>
          <w:color w:val="000000"/>
          <w:sz w:val="28"/>
          <w:szCs w:val="28"/>
        </w:rPr>
        <w:t>,</w:t>
      </w:r>
      <w:r w:rsidR="00433530">
        <w:rPr>
          <w:color w:val="000000"/>
          <w:sz w:val="28"/>
          <w:szCs w:val="28"/>
        </w:rPr>
        <w:t xml:space="preserve"> при великому числі тестів та великій кількості чисел</w:t>
      </w:r>
      <w:r w:rsidR="00433530">
        <w:rPr>
          <w:color w:val="000000"/>
          <w:sz w:val="28"/>
          <w:szCs w:val="28"/>
        </w:rPr>
        <w:t xml:space="preserve"> у кожному тесті, цей алгор</w:t>
      </w:r>
      <w:r w:rsidR="00433530">
        <w:rPr>
          <w:color w:val="000000"/>
          <w:sz w:val="28"/>
          <w:szCs w:val="28"/>
        </w:rPr>
        <w:t>итм у середньому буде працювати приблизно</w:t>
      </w:r>
      <w:r w:rsidR="00433530">
        <w:rPr>
          <w:color w:val="000000"/>
          <w:sz w:val="28"/>
          <w:szCs w:val="28"/>
        </w:rPr>
        <w:t xml:space="preserve"> як і бінарний пошук (за часом), але все ж таки трохи довше. </w:t>
      </w:r>
      <w:r w:rsidR="00433530">
        <w:rPr>
          <w:color w:val="000000"/>
          <w:sz w:val="28"/>
          <w:szCs w:val="28"/>
        </w:rPr>
        <w:lastRenderedPageBreak/>
        <w:t>Тому цей алгоритм слід використовувати</w:t>
      </w:r>
      <w:r w:rsidR="00433530">
        <w:rPr>
          <w:color w:val="000000"/>
          <w:sz w:val="28"/>
          <w:szCs w:val="28"/>
        </w:rPr>
        <w:t xml:space="preserve"> тільки тоді, коли число досить мале, та якщо тестів буде мало, але чисел у кожному з них багато.</w:t>
      </w:r>
    </w:p>
    <w:p w:rsidR="00805F2F" w:rsidRDefault="00A876A9">
      <w:pPr>
        <w:spacing w:line="360" w:lineRule="auto"/>
        <w:ind w:firstLine="851"/>
        <w:jc w:val="both"/>
      </w:pPr>
      <w:r>
        <w:rPr>
          <w:color w:val="000000"/>
          <w:sz w:val="28"/>
          <w:szCs w:val="28"/>
        </w:rPr>
        <w:t>Зафіксуймо</w:t>
      </w:r>
      <w:r w:rsidR="00433530">
        <w:rPr>
          <w:color w:val="000000"/>
          <w:sz w:val="28"/>
          <w:szCs w:val="28"/>
        </w:rPr>
        <w:t xml:space="preserve"> час роботи цього алгоритму у кількох випадках. Колі було всього 100 тестів</w:t>
      </w:r>
      <w:r>
        <w:rPr>
          <w:color w:val="000000"/>
          <w:sz w:val="28"/>
          <w:szCs w:val="28"/>
        </w:rPr>
        <w:t>,</w:t>
      </w:r>
      <w:r w:rsidR="00433530">
        <w:rPr>
          <w:color w:val="000000"/>
          <w:sz w:val="28"/>
          <w:szCs w:val="28"/>
        </w:rPr>
        <w:t xml:space="preserve"> найкращим результатом була рівно 1 секунда виконування програми, що менше за мінімальний час роботи бінарного пошуку. А найгіршим результатом було 1.229 секунди, що більше за макси</w:t>
      </w:r>
      <w:r w:rsidR="00433530">
        <w:rPr>
          <w:color w:val="000000"/>
          <w:sz w:val="28"/>
          <w:szCs w:val="28"/>
        </w:rPr>
        <w:t>мальний час виконання бінарного пошуку. Але частіше всього програма працювала від 1.05 секунди до 1.15. Це ще раз доводить, що використання алгоритму А на маленькій кількості тестів, буде доброю думкою.</w:t>
      </w:r>
    </w:p>
    <w:p w:rsidR="00805F2F" w:rsidRDefault="00433530">
      <w:pPr>
        <w:spacing w:line="360" w:lineRule="auto"/>
        <w:ind w:firstLine="851"/>
        <w:jc w:val="both"/>
      </w:pPr>
      <w:r>
        <w:rPr>
          <w:color w:val="000000"/>
          <w:sz w:val="28"/>
          <w:szCs w:val="28"/>
        </w:rPr>
        <w:t>Далі</w:t>
      </w:r>
      <w:r w:rsidR="00A876A9">
        <w:rPr>
          <w:color w:val="000000"/>
          <w:sz w:val="28"/>
          <w:szCs w:val="28"/>
        </w:rPr>
        <w:t xml:space="preserve"> протестуймо</w:t>
      </w:r>
      <w:r>
        <w:rPr>
          <w:color w:val="000000"/>
          <w:sz w:val="28"/>
          <w:szCs w:val="28"/>
        </w:rPr>
        <w:t xml:space="preserve"> цей алгоритм </w:t>
      </w:r>
      <w:r>
        <w:rPr>
          <w:color w:val="000000"/>
          <w:sz w:val="28"/>
          <w:szCs w:val="28"/>
        </w:rPr>
        <w:t xml:space="preserve">на 10000 тестів. </w:t>
      </w:r>
      <w:r>
        <w:rPr>
          <w:color w:val="000000"/>
          <w:sz w:val="28"/>
          <w:szCs w:val="28"/>
        </w:rPr>
        <w:t>На такому числі тестів цей алгоритм працював дещо по іншому. Після кількох запусків програма</w:t>
      </w:r>
      <w:r w:rsidR="00A876A9">
        <w:rPr>
          <w:color w:val="000000"/>
          <w:sz w:val="28"/>
          <w:szCs w:val="28"/>
        </w:rPr>
        <w:t xml:space="preserve"> показала</w:t>
      </w:r>
      <w:r>
        <w:rPr>
          <w:color w:val="000000"/>
          <w:sz w:val="28"/>
          <w:szCs w:val="28"/>
        </w:rPr>
        <w:t>, що алгоритм працював у середньому 107.886 секунди, що менше за середній час виконання бінарного пошуку на 10000 тестах.</w:t>
      </w:r>
    </w:p>
    <w:p w:rsidR="00805F2F" w:rsidRDefault="00805F2F">
      <w:pPr>
        <w:spacing w:line="360" w:lineRule="auto"/>
        <w:ind w:firstLine="851"/>
        <w:jc w:val="both"/>
        <w:rPr>
          <w:color w:val="000000"/>
          <w:sz w:val="28"/>
          <w:szCs w:val="28"/>
        </w:rPr>
      </w:pPr>
    </w:p>
    <w:p w:rsidR="00805F2F" w:rsidRDefault="00433530">
      <w:pPr>
        <w:spacing w:line="360" w:lineRule="auto"/>
        <w:ind w:firstLine="851"/>
        <w:jc w:val="center"/>
      </w:pPr>
      <w:r>
        <w:rPr>
          <w:b/>
          <w:color w:val="000000"/>
          <w:sz w:val="28"/>
          <w:szCs w:val="28"/>
        </w:rPr>
        <w:t>2.2 Власний алгоритм пошуку Б (Алг</w:t>
      </w:r>
      <w:r>
        <w:rPr>
          <w:b/>
          <w:color w:val="000000"/>
          <w:sz w:val="28"/>
          <w:szCs w:val="28"/>
        </w:rPr>
        <w:t>оритм невідомого пошуку)</w:t>
      </w:r>
    </w:p>
    <w:p w:rsidR="00805F2F" w:rsidRDefault="00805F2F">
      <w:pPr>
        <w:spacing w:line="360" w:lineRule="auto"/>
        <w:ind w:firstLine="851"/>
        <w:jc w:val="center"/>
        <w:rPr>
          <w:b/>
          <w:color w:val="000000"/>
          <w:sz w:val="28"/>
          <w:szCs w:val="28"/>
        </w:rPr>
      </w:pPr>
    </w:p>
    <w:p w:rsidR="00805F2F" w:rsidRDefault="00433530">
      <w:pPr>
        <w:spacing w:line="360" w:lineRule="auto"/>
        <w:ind w:firstLine="851"/>
        <w:jc w:val="both"/>
      </w:pPr>
      <w:r>
        <w:rPr>
          <w:color w:val="000000"/>
          <w:sz w:val="28"/>
          <w:szCs w:val="28"/>
        </w:rPr>
        <w:t xml:space="preserve">У розділі 2 було описано про різну швидкість виконання програм. І було зрозуміло, що алгоритми, які працюють довше, ніж за логарифмічний час не підходять. </w:t>
      </w:r>
      <w:r w:rsidR="00A876A9">
        <w:rPr>
          <w:color w:val="000000"/>
          <w:sz w:val="28"/>
          <w:szCs w:val="28"/>
        </w:rPr>
        <w:t>У а</w:t>
      </w:r>
      <w:r>
        <w:rPr>
          <w:color w:val="000000"/>
          <w:sz w:val="28"/>
          <w:szCs w:val="28"/>
        </w:rPr>
        <w:t>лгоритм</w:t>
      </w:r>
      <w:r w:rsidR="00A876A9">
        <w:rPr>
          <w:color w:val="000000"/>
          <w:sz w:val="28"/>
          <w:szCs w:val="28"/>
        </w:rPr>
        <w:t>у А</w:t>
      </w:r>
      <w:r>
        <w:rPr>
          <w:color w:val="000000"/>
          <w:sz w:val="28"/>
          <w:szCs w:val="28"/>
        </w:rPr>
        <w:t xml:space="preserve"> максимальний</w:t>
      </w:r>
      <w:r>
        <w:rPr>
          <w:color w:val="000000"/>
          <w:sz w:val="28"/>
          <w:szCs w:val="28"/>
        </w:rPr>
        <w:t>, мінімальний та середн</w:t>
      </w:r>
      <w:r>
        <w:rPr>
          <w:color w:val="000000"/>
          <w:sz w:val="28"/>
          <w:szCs w:val="28"/>
        </w:rPr>
        <w:t xml:space="preserve">ій час виконання </w:t>
      </w:r>
      <w:r w:rsidR="00A876A9">
        <w:rPr>
          <w:color w:val="000000"/>
          <w:sz w:val="28"/>
          <w:szCs w:val="28"/>
        </w:rPr>
        <w:t>є</w:t>
      </w:r>
      <w:r>
        <w:rPr>
          <w:color w:val="000000"/>
          <w:sz w:val="28"/>
          <w:szCs w:val="28"/>
        </w:rPr>
        <w:t xml:space="preserve"> логарифмічний час. Але алгоритми, асимптотика яких може бути константою (наприклад 1 чи 2), ще не розглядалися. </w:t>
      </w:r>
      <w:r w:rsidR="00A876A9">
        <w:rPr>
          <w:color w:val="000000"/>
          <w:sz w:val="28"/>
          <w:szCs w:val="28"/>
        </w:rPr>
        <w:t>Розглянемо</w:t>
      </w:r>
      <w:r>
        <w:rPr>
          <w:color w:val="000000"/>
          <w:sz w:val="28"/>
          <w:szCs w:val="28"/>
        </w:rPr>
        <w:t xml:space="preserve"> алгоритм, асимптотика якого може варіюватись від константи до лінійного часу.</w:t>
      </w:r>
    </w:p>
    <w:p w:rsidR="00805F2F" w:rsidRDefault="00BD6A24">
      <w:pPr>
        <w:spacing w:line="360" w:lineRule="auto"/>
        <w:ind w:firstLine="851"/>
        <w:jc w:val="both"/>
      </w:pPr>
      <w:r>
        <w:rPr>
          <w:color w:val="000000"/>
          <w:sz w:val="28"/>
          <w:szCs w:val="28"/>
        </w:rPr>
        <w:t>Зробимо</w:t>
      </w:r>
      <w:r w:rsidR="00433530">
        <w:rPr>
          <w:color w:val="000000"/>
          <w:sz w:val="28"/>
          <w:szCs w:val="28"/>
        </w:rPr>
        <w:t xml:space="preserve"> алгоритм</w:t>
      </w:r>
      <w:r>
        <w:rPr>
          <w:color w:val="000000"/>
          <w:sz w:val="28"/>
          <w:szCs w:val="28"/>
        </w:rPr>
        <w:t xml:space="preserve"> Б</w:t>
      </w:r>
      <w:r w:rsidR="00433530">
        <w:rPr>
          <w:color w:val="000000"/>
          <w:sz w:val="28"/>
          <w:szCs w:val="28"/>
        </w:rPr>
        <w:t>, користуючись методом розбиття, тому що з усіх методів, цей є найефективнішим (але його не завжди можна застосувати (у нашому випадку можна)).</w:t>
      </w:r>
    </w:p>
    <w:p w:rsidR="00805F2F" w:rsidRDefault="00BD6A24">
      <w:pPr>
        <w:spacing w:line="360" w:lineRule="auto"/>
        <w:ind w:firstLine="851"/>
        <w:jc w:val="both"/>
      </w:pPr>
      <w:r>
        <w:rPr>
          <w:color w:val="000000"/>
          <w:sz w:val="28"/>
          <w:szCs w:val="28"/>
        </w:rPr>
        <w:t>Алгоритм Б</w:t>
      </w:r>
      <w:r w:rsidR="00433530">
        <w:rPr>
          <w:color w:val="000000"/>
          <w:sz w:val="28"/>
          <w:szCs w:val="28"/>
        </w:rPr>
        <w:t xml:space="preserve">, як і </w:t>
      </w:r>
      <w:r w:rsidR="00433530">
        <w:rPr>
          <w:color w:val="000000"/>
          <w:sz w:val="28"/>
          <w:szCs w:val="28"/>
        </w:rPr>
        <w:t>два попередні</w:t>
      </w:r>
      <w:r>
        <w:rPr>
          <w:color w:val="000000"/>
          <w:sz w:val="28"/>
          <w:szCs w:val="28"/>
        </w:rPr>
        <w:t>,</w:t>
      </w:r>
      <w:r w:rsidR="00433530">
        <w:rPr>
          <w:color w:val="000000"/>
          <w:sz w:val="28"/>
          <w:szCs w:val="28"/>
        </w:rPr>
        <w:t xml:space="preserve"> може працювати тільки з відсортованими масивами. Також його схожістю з попередніми є те, що алгоритм Б з легкістю може працювати з від’ємними числами (але нам це не знадобиться у програмі). Цей алгоритм написаний так само, як і два попередні,</w:t>
      </w:r>
      <w:r w:rsidR="00433530">
        <w:rPr>
          <w:color w:val="000000"/>
          <w:sz w:val="28"/>
          <w:szCs w:val="28"/>
        </w:rPr>
        <w:t xml:space="preserve"> методом розбиття. </w:t>
      </w:r>
    </w:p>
    <w:p w:rsidR="00805F2F" w:rsidRDefault="00433530">
      <w:pPr>
        <w:spacing w:line="360" w:lineRule="auto"/>
        <w:ind w:firstLine="851"/>
        <w:jc w:val="both"/>
      </w:pPr>
      <w:r>
        <w:rPr>
          <w:color w:val="000000"/>
          <w:sz w:val="28"/>
          <w:szCs w:val="28"/>
        </w:rPr>
        <w:lastRenderedPageBreak/>
        <w:t>Алгоритм бінарного пошуку і алгоритм А поділяють масив на дві частини завжди в одному місці. Алгоритм бінарного пошуку це робить у середині масиву, а алгоритм А ділить масив на одній третині від його довжини. Алгоритм Б буде робити це у</w:t>
      </w:r>
      <w:r>
        <w:rPr>
          <w:color w:val="000000"/>
          <w:sz w:val="28"/>
          <w:szCs w:val="28"/>
        </w:rPr>
        <w:t xml:space="preserve"> випадковому місці. </w:t>
      </w:r>
    </w:p>
    <w:p w:rsidR="00805F2F" w:rsidRDefault="00433530">
      <w:pPr>
        <w:spacing w:line="360" w:lineRule="auto"/>
        <w:ind w:firstLine="851"/>
        <w:jc w:val="both"/>
      </w:pPr>
      <w:r>
        <w:rPr>
          <w:color w:val="000000"/>
          <w:sz w:val="28"/>
          <w:szCs w:val="28"/>
        </w:rPr>
        <w:t xml:space="preserve">Алгоритм Б працює </w:t>
      </w:r>
      <w:r w:rsidR="00BD6A24">
        <w:rPr>
          <w:color w:val="000000"/>
          <w:sz w:val="28"/>
          <w:szCs w:val="28"/>
        </w:rPr>
        <w:t>так</w:t>
      </w:r>
      <w:r>
        <w:rPr>
          <w:color w:val="000000"/>
          <w:sz w:val="28"/>
          <w:szCs w:val="28"/>
        </w:rPr>
        <w:t xml:space="preserve">. Він бере випадкове число від 1 до </w:t>
      </w:r>
      <w:r w:rsidR="00805F2F">
        <w:object w:dxaOrig="329" w:dyaOrig="146">
          <v:shape id="ole_rId70" o:spid="_x0000_i1058" style="width:29pt;height:12.9pt" coordsize="" o:spt="100" adj="0,,0" path="" stroked="f">
            <v:stroke joinstyle="miter"/>
            <v:imagedata r:id="rId73" o:title=""/>
            <v:formulas/>
            <v:path o:connecttype="segments"/>
          </v:shape>
          <o:OLEObject Type="Embed" ShapeID="ole_rId70" DrawAspect="Content" ObjectID="_1612544896" r:id="rId74"/>
        </w:object>
      </w:r>
      <w:r>
        <w:rPr>
          <w:color w:val="000000"/>
          <w:sz w:val="28"/>
          <w:szCs w:val="28"/>
        </w:rPr>
        <w:t xml:space="preserve"> (де </w:t>
      </w:r>
      <w:r>
        <w:rPr>
          <w:color w:val="000000"/>
          <w:sz w:val="28"/>
          <w:szCs w:val="28"/>
          <w:lang w:val="en-US"/>
        </w:rPr>
        <w:t>n</w:t>
      </w:r>
      <w:r>
        <w:rPr>
          <w:color w:val="000000"/>
          <w:sz w:val="28"/>
          <w:szCs w:val="28"/>
        </w:rPr>
        <w:t xml:space="preserve"> це кількість чисел у масиві), а далі дивиться, якщо число яке алгоритм вибрав більше, ніж те, що шукається, то цей алгоритм запускається зліва від обран</w:t>
      </w:r>
      <w:r>
        <w:rPr>
          <w:color w:val="000000"/>
          <w:sz w:val="28"/>
          <w:szCs w:val="28"/>
        </w:rPr>
        <w:t>ого елементу, якщо обраний елемент менший за той, що шукається, то алгоритм запускає себе праворуч від обраного елементу, а якщо обраний елемент дорівнює шуканому, то алгоритм запам’ятовує все, що треба (місце знаходження, кількість ітерацій і т. д.), і за</w:t>
      </w:r>
      <w:r>
        <w:rPr>
          <w:color w:val="000000"/>
          <w:sz w:val="28"/>
          <w:szCs w:val="28"/>
        </w:rPr>
        <w:t>вершує свою роботу. Така реалізація алгоритму є рекурсивною, тому що алгоритм запускає сам себе, отже він рекурсивний.</w:t>
      </w:r>
    </w:p>
    <w:p w:rsidR="00805F2F" w:rsidRDefault="00433530">
      <w:pPr>
        <w:spacing w:line="360" w:lineRule="auto"/>
        <w:ind w:firstLine="851"/>
        <w:jc w:val="both"/>
      </w:pPr>
      <w:r>
        <w:rPr>
          <w:color w:val="000000"/>
          <w:sz w:val="28"/>
          <w:szCs w:val="28"/>
        </w:rPr>
        <w:t>При найгіршому розвитку подій максимальна асимптотика алгоритму Б буде виглядати наступним чином. Якщо на кожній ітерації алгоритм буде о</w:t>
      </w:r>
      <w:r>
        <w:rPr>
          <w:color w:val="000000"/>
          <w:sz w:val="28"/>
          <w:szCs w:val="28"/>
        </w:rPr>
        <w:t xml:space="preserve">бирати позицію межі двох частин масиву одразу після першого елементу, а шуканий елемент буде у самому кінці, то цей алгоритм зробить </w:t>
      </w:r>
      <w:r>
        <w:rPr>
          <w:color w:val="000000"/>
          <w:sz w:val="28"/>
          <w:szCs w:val="28"/>
          <w:lang w:val="en-US"/>
        </w:rPr>
        <w:t>n</w:t>
      </w:r>
      <w:r>
        <w:rPr>
          <w:color w:val="000000"/>
          <w:sz w:val="28"/>
          <w:szCs w:val="28"/>
        </w:rPr>
        <w:t xml:space="preserve"> ітерацій. Отже його асимптотика буде дорівнювати </w:t>
      </w:r>
      <w:r w:rsidR="00805F2F">
        <w:object w:dxaOrig="329" w:dyaOrig="171">
          <v:shape id="ole_rId72" o:spid="_x0000_i1059" style="width:29pt;height:15.05pt" coordsize="" o:spt="100" adj="0,,0" path="" stroked="f">
            <v:stroke joinstyle="miter"/>
            <v:imagedata r:id="rId7" o:title=""/>
            <v:formulas/>
            <v:path o:connecttype="segments"/>
          </v:shape>
          <o:OLEObject Type="Embed" ShapeID="ole_rId72" DrawAspect="Content" ObjectID="_1612544897" r:id="rId75"/>
        </w:object>
      </w:r>
      <w:r>
        <w:rPr>
          <w:color w:val="000000"/>
          <w:sz w:val="28"/>
          <w:szCs w:val="28"/>
        </w:rPr>
        <w:t>. Тобто у цьому випадку він буде працювати, як і алгоритм лі</w:t>
      </w:r>
      <w:r>
        <w:rPr>
          <w:color w:val="000000"/>
          <w:sz w:val="28"/>
          <w:szCs w:val="28"/>
        </w:rPr>
        <w:t>нійного пошуку (за часом).</w:t>
      </w:r>
    </w:p>
    <w:p w:rsidR="00805F2F" w:rsidRDefault="00433530">
      <w:pPr>
        <w:spacing w:line="360" w:lineRule="auto"/>
        <w:ind w:firstLine="851"/>
        <w:jc w:val="both"/>
      </w:pPr>
      <w:r>
        <w:rPr>
          <w:color w:val="000000"/>
          <w:sz w:val="28"/>
          <w:szCs w:val="28"/>
        </w:rPr>
        <w:t>Тепер розглянемо  найменшу асимптотику алгоритму Б. На приклад, коли шуканий елемент буде дорівнювати першому елементу у масиві, та межа поділу двох частин масиву буде якраз біля першого елементу масиву. Тоді знадобиться лише одн</w:t>
      </w:r>
      <w:r>
        <w:rPr>
          <w:color w:val="000000"/>
          <w:sz w:val="28"/>
          <w:szCs w:val="28"/>
        </w:rPr>
        <w:t xml:space="preserve">а ітерація, отже асимптотика буде дорівнювати </w:t>
      </w:r>
      <w:r w:rsidR="00805F2F">
        <w:object w:dxaOrig="329" w:dyaOrig="171">
          <v:shape id="ole_rId74" o:spid="_x0000_i1060" style="width:29pt;height:15.05pt" coordsize="" o:spt="100" adj="0,,0" path="" stroked="f">
            <v:stroke joinstyle="miter"/>
            <v:imagedata r:id="rId16" o:title=""/>
            <v:formulas/>
            <v:path o:connecttype="segments"/>
          </v:shape>
          <o:OLEObject Type="Embed" ShapeID="ole_rId74" DrawAspect="Content" ObjectID="_1612544898" r:id="rId76"/>
        </w:object>
      </w:r>
      <w:r>
        <w:rPr>
          <w:color w:val="000000"/>
          <w:sz w:val="28"/>
          <w:szCs w:val="28"/>
        </w:rPr>
        <w:t>, а це константа.</w:t>
      </w:r>
    </w:p>
    <w:p w:rsidR="00805F2F" w:rsidRDefault="00433530">
      <w:pPr>
        <w:spacing w:line="360" w:lineRule="auto"/>
        <w:ind w:firstLine="851"/>
        <w:jc w:val="both"/>
        <w:rPr>
          <w:color w:val="000000"/>
          <w:sz w:val="28"/>
          <w:szCs w:val="28"/>
        </w:rPr>
      </w:pPr>
      <w:r>
        <w:rPr>
          <w:color w:val="000000"/>
          <w:sz w:val="28"/>
          <w:szCs w:val="28"/>
        </w:rPr>
        <w:t>Були розглянуті випадки коли алгоритм має найбільшу асимптотику, та коли алгоритм має найменшу асимптотику. Залишається лише одне питання. За яку середню асимптотику буде працювати</w:t>
      </w:r>
      <w:r>
        <w:rPr>
          <w:color w:val="000000"/>
          <w:sz w:val="28"/>
          <w:szCs w:val="28"/>
        </w:rPr>
        <w:t xml:space="preserve"> цей алгоритм?</w:t>
      </w:r>
    </w:p>
    <w:p w:rsidR="00805F2F" w:rsidRDefault="00433530">
      <w:pPr>
        <w:spacing w:line="360" w:lineRule="auto"/>
        <w:ind w:firstLine="851"/>
        <w:jc w:val="both"/>
      </w:pPr>
      <w:r>
        <w:rPr>
          <w:color w:val="000000"/>
          <w:sz w:val="28"/>
          <w:szCs w:val="28"/>
        </w:rPr>
        <w:t>Розглянемо випадок, коли у масиві кількість елементів дорівнює нескінченності (або дуже великому числу) та кількість тестів також нескінченна. Зараз подивимось тільки на першу ітерацію кожного тесту. Так як всього нескінченна кількість тесті</w:t>
      </w:r>
      <w:r>
        <w:rPr>
          <w:color w:val="000000"/>
          <w:sz w:val="28"/>
          <w:szCs w:val="28"/>
        </w:rPr>
        <w:t xml:space="preserve">в, то кількість разів, коли номер місця поділу двох </w:t>
      </w:r>
      <w:r>
        <w:rPr>
          <w:color w:val="000000"/>
          <w:sz w:val="28"/>
          <w:szCs w:val="28"/>
        </w:rPr>
        <w:lastRenderedPageBreak/>
        <w:t xml:space="preserve">частин дорівнюватиме одному, буде рівне кількості тестів, в яких номер поділу двох частин масиву дорівнювати двом,  и так далі до </w:t>
      </w:r>
      <w:r w:rsidR="00805F2F">
        <w:object w:dxaOrig="329" w:dyaOrig="146">
          <v:shape id="ole_rId76" o:spid="_x0000_i1061" style="width:29pt;height:12.9pt" coordsize="" o:spt="100" adj="0,,0" path="" stroked="f">
            <v:stroke joinstyle="miter"/>
            <v:imagedata r:id="rId73" o:title=""/>
            <v:formulas/>
            <v:path o:connecttype="segments"/>
          </v:shape>
          <o:OLEObject Type="Embed" ShapeID="ole_rId76" DrawAspect="Content" ObjectID="_1612544899" r:id="rId77"/>
        </w:object>
      </w:r>
      <w:r>
        <w:rPr>
          <w:color w:val="000000"/>
          <w:sz w:val="28"/>
          <w:szCs w:val="28"/>
        </w:rPr>
        <w:t xml:space="preserve">. Нехай ця кількість буде дорівнювати </w:t>
      </w:r>
      <w:r>
        <w:rPr>
          <w:color w:val="000000"/>
          <w:sz w:val="28"/>
          <w:szCs w:val="28"/>
          <w:lang w:val="en-US"/>
        </w:rPr>
        <w:t>X</w:t>
      </w:r>
      <w:r>
        <w:rPr>
          <w:color w:val="000000"/>
          <w:sz w:val="28"/>
          <w:szCs w:val="28"/>
        </w:rPr>
        <w:t xml:space="preserve">, а кожне таке місце поділу будемо називати середнім. Подивимось коли середнє місце дорівнює одному і </w:t>
      </w:r>
      <w:r w:rsidR="00805F2F">
        <w:object w:dxaOrig="329" w:dyaOrig="146">
          <v:shape id="ole_rId78" o:spid="_x0000_i1062" style="width:29pt;height:12.9pt" coordsize="" o:spt="100" adj="0,,0" path="" stroked="f">
            <v:stroke joinstyle="miter"/>
            <v:imagedata r:id="rId73" o:title=""/>
            <v:formulas/>
            <v:path o:connecttype="segments"/>
          </v:shape>
          <o:OLEObject Type="Embed" ShapeID="ole_rId78" DrawAspect="Content" ObjectID="_1612544900" r:id="rId78"/>
        </w:object>
      </w:r>
      <w:r>
        <w:rPr>
          <w:color w:val="000000"/>
          <w:sz w:val="28"/>
          <w:szCs w:val="28"/>
        </w:rPr>
        <w:t xml:space="preserve">, тоді середнє арифметичне буде дорівнювати </w:t>
      </w:r>
      <w:r w:rsidR="00805F2F">
        <w:object w:dxaOrig="171" w:dyaOrig="317">
          <v:shape id="ole_rId80" o:spid="_x0000_i1063" style="width:15.05pt;height:27.95pt" coordsize="" o:spt="100" adj="0,,0" path="" stroked="f">
            <v:stroke joinstyle="miter"/>
            <v:imagedata r:id="rId79" o:title=""/>
            <v:formulas/>
            <v:path o:connecttype="segments"/>
          </v:shape>
          <o:OLEObject Type="Embed" ShapeID="ole_rId80" DrawAspect="Content" ObjectID="_1612544901" r:id="rId80"/>
        </w:object>
      </w:r>
      <w:r>
        <w:rPr>
          <w:color w:val="000000"/>
          <w:sz w:val="28"/>
          <w:szCs w:val="28"/>
        </w:rPr>
        <w:t xml:space="preserve">, так само для 2 і </w:t>
      </w:r>
      <w:r w:rsidR="00805F2F">
        <w:object w:dxaOrig="329" w:dyaOrig="146">
          <v:shape id="ole_rId82" o:spid="_x0000_i1064" style="width:29pt;height:12.9pt" coordsize="" o:spt="100" adj="0,,0" path="" stroked="f">
            <v:stroke joinstyle="miter"/>
            <v:imagedata r:id="rId81" o:title=""/>
            <v:formulas/>
            <v:path o:connecttype="segments"/>
          </v:shape>
          <o:OLEObject Type="Embed" ShapeID="ole_rId82" DrawAspect="Content" ObjectID="_1612544902" r:id="rId82"/>
        </w:object>
      </w:r>
      <w:r>
        <w:rPr>
          <w:color w:val="000000"/>
          <w:sz w:val="28"/>
          <w:szCs w:val="28"/>
        </w:rPr>
        <w:t xml:space="preserve">, для 3 і </w:t>
      </w:r>
      <w:r w:rsidR="00805F2F">
        <w:object w:dxaOrig="329" w:dyaOrig="146">
          <v:shape id="ole_rId84" o:spid="_x0000_i1065" style="width:29pt;height:12.9pt" coordsize="" o:spt="100" adj="0,,0" path="" stroked="f">
            <v:stroke joinstyle="miter"/>
            <v:imagedata r:id="rId83" o:title=""/>
            <v:formulas/>
            <v:path o:connecttype="segments"/>
          </v:shape>
          <o:OLEObject Type="Embed" ShapeID="ole_rId84" DrawAspect="Content" ObjectID="_1612544903" r:id="rId84"/>
        </w:object>
      </w:r>
      <w:r>
        <w:rPr>
          <w:color w:val="000000"/>
          <w:sz w:val="28"/>
          <w:szCs w:val="28"/>
        </w:rPr>
        <w:t xml:space="preserve">, і так далі… тобто вийде </w:t>
      </w:r>
      <w:r w:rsidR="00805F2F">
        <w:object w:dxaOrig="353" w:dyaOrig="317">
          <v:shape id="ole_rId86" o:spid="_x0000_i1066" style="width:31.15pt;height:27.95pt" coordsize="" o:spt="100" adj="0,,0" path="" stroked="f">
            <v:stroke joinstyle="miter"/>
            <v:imagedata r:id="rId85" o:title=""/>
            <v:formulas/>
            <v:path o:connecttype="segments"/>
          </v:shape>
          <o:OLEObject Type="Embed" ShapeID="ole_rId86" DrawAspect="Content" ObjectID="_1612544904" r:id="rId86"/>
        </w:object>
      </w:r>
      <w:r>
        <w:rPr>
          <w:color w:val="000000"/>
          <w:sz w:val="28"/>
          <w:szCs w:val="28"/>
        </w:rPr>
        <w:t xml:space="preserve"> чисел </w:t>
      </w:r>
      <w:r w:rsidR="00805F2F">
        <w:object w:dxaOrig="171" w:dyaOrig="317">
          <v:shape id="ole_rId88" o:spid="_x0000_i1067" style="width:15.05pt;height:27.95pt" coordsize="" o:spt="100" adj="0,,0" path="" stroked="f">
            <v:stroke joinstyle="miter"/>
            <v:imagedata r:id="rId79" o:title=""/>
            <v:formulas/>
            <v:path o:connecttype="segments"/>
          </v:shape>
          <o:OLEObject Type="Embed" ShapeID="ole_rId88" DrawAspect="Content" ObjectID="_1612544905" r:id="rId87"/>
        </w:object>
      </w:r>
      <w:r>
        <w:rPr>
          <w:color w:val="000000"/>
          <w:sz w:val="28"/>
          <w:szCs w:val="28"/>
        </w:rPr>
        <w:t xml:space="preserve">, а середнє арифметичне всіх цих чисел буде дорівнювати: </w:t>
      </w:r>
    </w:p>
    <w:p w:rsidR="00805F2F" w:rsidRDefault="00805F2F">
      <w:pPr>
        <w:spacing w:line="360" w:lineRule="auto"/>
        <w:ind w:firstLine="851"/>
        <w:jc w:val="both"/>
        <w:rPr>
          <w:color w:val="000000"/>
          <w:sz w:val="28"/>
          <w:szCs w:val="28"/>
        </w:rPr>
      </w:pPr>
      <w:r>
        <w:object w:dxaOrig="828" w:dyaOrig="694">
          <v:shape id="ole_rId90" o:spid="_x0000_i1068" style="width:73.05pt;height:61.25pt" coordsize="" o:spt="100" adj="0,,0" path="" stroked="f">
            <v:stroke joinstyle="miter"/>
            <v:imagedata r:id="rId88" o:title=""/>
            <v:formulas/>
            <v:path o:connecttype="segments"/>
          </v:shape>
          <o:OLEObject Type="Embed" ShapeID="ole_rId90" DrawAspect="Content" ObjectID="_1612544906" r:id="rId89"/>
        </w:object>
      </w:r>
    </w:p>
    <w:p w:rsidR="00805F2F" w:rsidRDefault="00433530">
      <w:pPr>
        <w:spacing w:line="360" w:lineRule="auto"/>
        <w:ind w:firstLine="851"/>
        <w:jc w:val="both"/>
      </w:pPr>
      <w:r>
        <w:rPr>
          <w:color w:val="000000"/>
          <w:sz w:val="28"/>
          <w:szCs w:val="28"/>
        </w:rPr>
        <w:t xml:space="preserve">Тобто в середньому на першій ітерації буде братися елемент так само, як і у алгоритмі бінарного пошуку. А так як реалізація цього алгоритму є рекурсивною, то на </w:t>
      </w:r>
      <w:r>
        <w:rPr>
          <w:color w:val="000000"/>
          <w:sz w:val="28"/>
          <w:szCs w:val="28"/>
        </w:rPr>
        <w:t xml:space="preserve">кожній ітерації алгоритм, грубо кажучи, запускає першу ітерацію тільки з іншими параметрами. Отже на кожній ітерації середній елемент в середньому буде знаходитись на позиції </w:t>
      </w:r>
      <w:r w:rsidR="00805F2F">
        <w:object w:dxaOrig="171" w:dyaOrig="317">
          <v:shape id="ole_rId92" o:spid="_x0000_i1069" style="width:15.05pt;height:27.95pt" coordsize="" o:spt="100" adj="0,,0" path="" stroked="f">
            <v:stroke joinstyle="miter"/>
            <v:imagedata r:id="rId79" o:title=""/>
            <v:formulas/>
            <v:path o:connecttype="segments"/>
          </v:shape>
          <o:OLEObject Type="Embed" ShapeID="ole_rId92" DrawAspect="Content" ObjectID="_1612544907" r:id="rId90"/>
        </w:object>
      </w:r>
      <w:r>
        <w:rPr>
          <w:color w:val="000000"/>
          <w:sz w:val="28"/>
          <w:szCs w:val="28"/>
        </w:rPr>
        <w:t>. Отже можна порахувати його середню асимптотику (</w:t>
      </w:r>
      <w:r>
        <w:rPr>
          <w:color w:val="000000"/>
          <w:sz w:val="28"/>
          <w:szCs w:val="28"/>
          <w:lang w:val="en-US"/>
        </w:rPr>
        <w:t>k</w:t>
      </w:r>
      <w:r>
        <w:rPr>
          <w:color w:val="000000"/>
          <w:sz w:val="28"/>
          <w:szCs w:val="28"/>
        </w:rPr>
        <w:t xml:space="preserve"> – відповідь, </w:t>
      </w:r>
      <w:r>
        <w:rPr>
          <w:color w:val="000000"/>
          <w:sz w:val="28"/>
          <w:szCs w:val="28"/>
          <w:lang w:val="en-US"/>
        </w:rPr>
        <w:t>n</w:t>
      </w:r>
      <w:r>
        <w:rPr>
          <w:color w:val="000000"/>
          <w:sz w:val="28"/>
          <w:szCs w:val="28"/>
        </w:rPr>
        <w:t xml:space="preserve"> – </w:t>
      </w:r>
      <w:r>
        <w:rPr>
          <w:color w:val="000000"/>
          <w:sz w:val="28"/>
          <w:szCs w:val="28"/>
        </w:rPr>
        <w:t>кількість елементів у масиві):</w:t>
      </w:r>
    </w:p>
    <w:p w:rsidR="00805F2F" w:rsidRDefault="00805F2F">
      <w:pPr>
        <w:spacing w:line="360" w:lineRule="auto"/>
        <w:ind w:firstLine="851"/>
        <w:jc w:val="both"/>
      </w:pPr>
      <w:r>
        <w:object w:dxaOrig="475" w:dyaOrig="341">
          <v:shape id="ole_rId94" o:spid="_x0000_i1070" style="width:41.9pt;height:30.1pt" coordsize="" o:spt="100" adj="0,,0" path="" stroked="f">
            <v:stroke joinstyle="miter"/>
            <v:imagedata r:id="rId91" o:title=""/>
            <v:formulas/>
            <v:path o:connecttype="segments"/>
          </v:shape>
          <o:OLEObject Type="Embed" ShapeID="ole_rId94" DrawAspect="Content" ObjectID="_1612544908" r:id="rId92"/>
        </w:object>
      </w:r>
    </w:p>
    <w:p w:rsidR="00805F2F" w:rsidRDefault="00805F2F">
      <w:pPr>
        <w:spacing w:line="360" w:lineRule="auto"/>
        <w:ind w:firstLine="851"/>
        <w:jc w:val="both"/>
      </w:pPr>
      <w:r>
        <w:object w:dxaOrig="366" w:dyaOrig="171">
          <v:shape id="ole_rId96" o:spid="_x0000_i1071" style="width:32.25pt;height:15.05pt" coordsize="" o:spt="100" adj="0,,0" path="" stroked="f">
            <v:stroke joinstyle="miter"/>
            <v:imagedata r:id="rId93" o:title=""/>
            <v:formulas/>
            <v:path o:connecttype="segments"/>
          </v:shape>
          <o:OLEObject Type="Embed" ShapeID="ole_rId96" DrawAspect="Content" ObjectID="_1612544909" r:id="rId94"/>
        </w:object>
      </w:r>
    </w:p>
    <w:p w:rsidR="00805F2F" w:rsidRDefault="00805F2F">
      <w:pPr>
        <w:spacing w:line="360" w:lineRule="auto"/>
        <w:ind w:firstLine="851"/>
        <w:jc w:val="both"/>
        <w:rPr>
          <w:color w:val="000000"/>
          <w:sz w:val="28"/>
          <w:szCs w:val="28"/>
        </w:rPr>
      </w:pPr>
      <w:r>
        <w:object w:dxaOrig="621" w:dyaOrig="183">
          <v:shape id="ole_rId98" o:spid="_x0000_i1072" style="width:54.8pt;height:16.1pt" coordsize="" o:spt="100" adj="0,,0" path="" stroked="f">
            <v:stroke joinstyle="miter"/>
            <v:imagedata r:id="rId95" o:title=""/>
            <v:formulas/>
            <v:path o:connecttype="segments"/>
          </v:shape>
          <o:OLEObject Type="Embed" ShapeID="ole_rId98" DrawAspect="Content" ObjectID="_1612544910" r:id="rId96"/>
        </w:object>
      </w:r>
    </w:p>
    <w:p w:rsidR="00805F2F" w:rsidRDefault="00433530">
      <w:pPr>
        <w:spacing w:line="360" w:lineRule="auto"/>
        <w:ind w:firstLine="851"/>
        <w:jc w:val="both"/>
      </w:pPr>
      <w:r>
        <w:rPr>
          <w:color w:val="000000"/>
          <w:sz w:val="28"/>
          <w:szCs w:val="28"/>
        </w:rPr>
        <w:t>Отже середня асимптотика буде такою ж самою як і у бінарного пошуку</w:t>
      </w:r>
    </w:p>
    <w:p w:rsidR="00805F2F" w:rsidRDefault="00433530">
      <w:pPr>
        <w:spacing w:line="360" w:lineRule="auto"/>
        <w:ind w:firstLine="851"/>
        <w:jc w:val="both"/>
      </w:pPr>
      <w:r>
        <w:rPr>
          <w:color w:val="000000"/>
          <w:sz w:val="28"/>
          <w:szCs w:val="28"/>
        </w:rPr>
        <w:t>(</w:t>
      </w:r>
      <w:r w:rsidR="00805F2F">
        <w:object w:dxaOrig="463" w:dyaOrig="183">
          <v:shape id="ole_rId100" o:spid="_x0000_i1073" style="width:40.85pt;height:16.1pt" coordsize="" o:spt="100" adj="0,,0" path="" stroked="f">
            <v:stroke joinstyle="miter"/>
            <v:imagedata r:id="rId97" o:title=""/>
            <v:formulas/>
            <v:path o:connecttype="segments"/>
          </v:shape>
          <o:OLEObject Type="Embed" ShapeID="ole_rId100" DrawAspect="Content" ObjectID="_1612544911" r:id="rId98"/>
        </w:object>
      </w:r>
      <w:r>
        <w:rPr>
          <w:color w:val="000000"/>
          <w:sz w:val="28"/>
          <w:szCs w:val="28"/>
        </w:rPr>
        <w:t xml:space="preserve">). </w:t>
      </w:r>
    </w:p>
    <w:p w:rsidR="00805F2F" w:rsidRDefault="00BD6A24">
      <w:pPr>
        <w:spacing w:line="360" w:lineRule="auto"/>
        <w:ind w:firstLine="851"/>
        <w:jc w:val="both"/>
      </w:pPr>
      <w:r>
        <w:rPr>
          <w:color w:val="000000"/>
          <w:sz w:val="28"/>
          <w:szCs w:val="28"/>
        </w:rPr>
        <w:t xml:space="preserve">Порівняймо </w:t>
      </w:r>
      <w:r w:rsidR="00433530">
        <w:rPr>
          <w:color w:val="000000"/>
          <w:sz w:val="28"/>
          <w:szCs w:val="28"/>
        </w:rPr>
        <w:t>алгоритм Б із алгоритмом бінарного пошуку. На 100 тестах алгоритм видає кожен раз різні значення. Найменше значення дорівнює 0.954 секунди, що набагато менше за найменший час виконання усіх вищеописаних алгоритмів. А найбільше значен</w:t>
      </w:r>
      <w:r w:rsidR="00433530">
        <w:rPr>
          <w:color w:val="000000"/>
          <w:sz w:val="28"/>
          <w:szCs w:val="28"/>
        </w:rPr>
        <w:t xml:space="preserve">ня було 1.301 секунди, що є найбільшим значенням серед усіх вищеописаних алгоритмів (окрім лінійного пошуку). </w:t>
      </w:r>
    </w:p>
    <w:p w:rsidR="00805F2F" w:rsidRDefault="00433530">
      <w:pPr>
        <w:spacing w:line="360" w:lineRule="auto"/>
        <w:ind w:firstLine="851"/>
        <w:jc w:val="both"/>
      </w:pPr>
      <w:r>
        <w:rPr>
          <w:color w:val="000000"/>
          <w:sz w:val="28"/>
          <w:szCs w:val="28"/>
        </w:rPr>
        <w:lastRenderedPageBreak/>
        <w:t xml:space="preserve">Тепер </w:t>
      </w:r>
      <w:r>
        <w:rPr>
          <w:color w:val="000000"/>
          <w:sz w:val="28"/>
          <w:szCs w:val="28"/>
        </w:rPr>
        <w:t>запустимо програму для 10000 тестів. Середній результат становить 107.94 секунди, що знову менше ніж працює бінарний пошук, та майж</w:t>
      </w:r>
      <w:r>
        <w:rPr>
          <w:color w:val="000000"/>
          <w:sz w:val="28"/>
          <w:szCs w:val="28"/>
        </w:rPr>
        <w:t>е дорівнює часу виконання алгоритму А.</w:t>
      </w:r>
    </w:p>
    <w:p w:rsidR="00805F2F" w:rsidRDefault="00433530">
      <w:pPr>
        <w:spacing w:line="360" w:lineRule="auto"/>
        <w:ind w:firstLine="851"/>
        <w:jc w:val="both"/>
      </w:pPr>
      <w:r>
        <w:rPr>
          <w:color w:val="000000"/>
          <w:sz w:val="28"/>
          <w:szCs w:val="28"/>
        </w:rPr>
        <w:t xml:space="preserve">Як часто </w:t>
      </w:r>
      <w:r>
        <w:rPr>
          <w:color w:val="000000"/>
          <w:sz w:val="28"/>
          <w:szCs w:val="28"/>
        </w:rPr>
        <w:t>асимптотика алгоритму Б</w:t>
      </w:r>
      <w:r w:rsidR="00BD6A24">
        <w:rPr>
          <w:color w:val="000000"/>
          <w:sz w:val="28"/>
          <w:szCs w:val="28"/>
        </w:rPr>
        <w:t xml:space="preserve"> буде </w:t>
      </w:r>
      <w:r>
        <w:rPr>
          <w:color w:val="000000"/>
          <w:sz w:val="28"/>
          <w:szCs w:val="28"/>
        </w:rPr>
        <w:t>дорівнювати асимптотиці лінійного пошуку або 1?</w:t>
      </w:r>
      <w:r>
        <w:rPr>
          <w:color w:val="000000"/>
          <w:sz w:val="28"/>
          <w:szCs w:val="28"/>
        </w:rPr>
        <w:t xml:space="preserve"> Якщо масив має </w:t>
      </w:r>
      <w:r>
        <w:rPr>
          <w:color w:val="000000"/>
          <w:sz w:val="28"/>
          <w:szCs w:val="28"/>
          <w:lang w:val="en-US"/>
        </w:rPr>
        <w:t>n</w:t>
      </w:r>
      <w:r w:rsidRPr="00E27BEF">
        <w:rPr>
          <w:color w:val="000000"/>
          <w:sz w:val="28"/>
          <w:szCs w:val="28"/>
        </w:rPr>
        <w:t xml:space="preserve"> елементів</w:t>
      </w:r>
      <w:r>
        <w:rPr>
          <w:color w:val="000000"/>
          <w:sz w:val="28"/>
          <w:szCs w:val="28"/>
        </w:rPr>
        <w:t xml:space="preserve">, то вірогідність того, що асимптотика буде </w:t>
      </w:r>
      <w:r>
        <w:rPr>
          <w:color w:val="000000"/>
          <w:sz w:val="28"/>
          <w:szCs w:val="28"/>
          <w:lang w:val="en-US"/>
        </w:rPr>
        <w:t>O</w:t>
      </w:r>
      <w:r>
        <w:rPr>
          <w:color w:val="000000"/>
          <w:sz w:val="28"/>
          <w:szCs w:val="28"/>
        </w:rPr>
        <w:t>(1</w:t>
      </w:r>
      <w:r>
        <w:rPr>
          <w:color w:val="000000"/>
          <w:sz w:val="28"/>
          <w:szCs w:val="28"/>
        </w:rPr>
        <w:t xml:space="preserve">), буде дорівнювати (у відсотках) </w:t>
      </w:r>
      <w:r w:rsidR="00805F2F">
        <w:object w:dxaOrig="536" w:dyaOrig="317">
          <v:shape id="ole_rId102" o:spid="_x0000_i1074" style="width:47.3pt;height:27.95pt" coordsize="" o:spt="100" adj="0,,0" path="" stroked="f">
            <v:stroke joinstyle="miter"/>
            <v:imagedata r:id="rId99" o:title=""/>
            <v:formulas/>
            <v:path o:connecttype="segments"/>
          </v:shape>
          <o:OLEObject Type="Embed" ShapeID="ole_rId102" DrawAspect="Content" ObjectID="_1612544912" r:id="rId100"/>
        </w:object>
      </w:r>
      <w:r>
        <w:rPr>
          <w:color w:val="000000"/>
          <w:sz w:val="28"/>
          <w:szCs w:val="28"/>
        </w:rPr>
        <w:t xml:space="preserve">. І при </w:t>
      </w:r>
      <w:r>
        <w:rPr>
          <w:color w:val="000000"/>
          <w:sz w:val="28"/>
          <w:szCs w:val="28"/>
          <w:lang w:val="en-US"/>
        </w:rPr>
        <w:t>n</w:t>
      </w:r>
      <w:r>
        <w:rPr>
          <w:color w:val="000000"/>
          <w:sz w:val="28"/>
          <w:szCs w:val="28"/>
        </w:rPr>
        <w:t xml:space="preserve"> = 100, ця вірогідність дорівнює 1%, при </w:t>
      </w:r>
      <w:r>
        <w:rPr>
          <w:color w:val="000000"/>
          <w:sz w:val="28"/>
          <w:szCs w:val="28"/>
          <w:lang w:val="en-US"/>
        </w:rPr>
        <w:t>n</w:t>
      </w:r>
      <w:r>
        <w:rPr>
          <w:color w:val="000000"/>
          <w:sz w:val="28"/>
          <w:szCs w:val="28"/>
        </w:rPr>
        <w:t xml:space="preserve"> = 1000 , ймовірність буде дорівнювати 0,1%, а при </w:t>
      </w:r>
      <w:r>
        <w:rPr>
          <w:color w:val="000000"/>
          <w:sz w:val="28"/>
          <w:szCs w:val="28"/>
          <w:lang w:val="en-US"/>
        </w:rPr>
        <w:t>n</w:t>
      </w:r>
      <w:r>
        <w:rPr>
          <w:color w:val="000000"/>
          <w:sz w:val="28"/>
          <w:szCs w:val="28"/>
        </w:rPr>
        <w:t xml:space="preserve"> = 10000, вірогідність буде 0,01%, тобто цього майже ніколи не буде. Тепер розглянемо яка ймовірність того,</w:t>
      </w:r>
      <w:r>
        <w:rPr>
          <w:color w:val="000000"/>
          <w:sz w:val="28"/>
          <w:szCs w:val="28"/>
        </w:rPr>
        <w:t xml:space="preserve"> що алгоритм Б буде працювати за лінійний час. Тоді останній елемент має бути у кінці (1/</w:t>
      </w:r>
      <w:r>
        <w:rPr>
          <w:color w:val="000000"/>
          <w:sz w:val="28"/>
          <w:szCs w:val="28"/>
          <w:lang w:val="en-US"/>
        </w:rPr>
        <w:t>n</w:t>
      </w:r>
      <w:r>
        <w:rPr>
          <w:color w:val="000000"/>
          <w:sz w:val="28"/>
          <w:szCs w:val="28"/>
        </w:rPr>
        <w:t>), і на кожній ітерації ми маємо брати протилежний елемент(1/</w:t>
      </w:r>
      <w:proofErr w:type="spellStart"/>
      <w:r>
        <w:rPr>
          <w:color w:val="000000"/>
          <w:sz w:val="28"/>
          <w:szCs w:val="28"/>
          <w:lang w:val="en-US"/>
        </w:rPr>
        <w:t>i</w:t>
      </w:r>
      <w:proofErr w:type="spellEnd"/>
      <w:r>
        <w:rPr>
          <w:color w:val="000000"/>
          <w:sz w:val="28"/>
          <w:szCs w:val="28"/>
        </w:rPr>
        <w:t>). Тобто ймовірність буде дорівнювати:</w:t>
      </w:r>
    </w:p>
    <w:p w:rsidR="00805F2F" w:rsidRDefault="00805F2F">
      <w:pPr>
        <w:spacing w:line="360" w:lineRule="auto"/>
        <w:ind w:firstLine="851"/>
        <w:jc w:val="both"/>
        <w:rPr>
          <w:color w:val="000000"/>
          <w:sz w:val="28"/>
          <w:szCs w:val="28"/>
        </w:rPr>
      </w:pPr>
      <w:r>
        <w:object w:dxaOrig="2522" w:dyaOrig="317">
          <v:shape id="ole_rId104" o:spid="_x0000_i1075" style="width:222.45pt;height:27.95pt" coordsize="" o:spt="100" adj="0,,0" path="" stroked="f">
            <v:stroke joinstyle="miter"/>
            <v:imagedata r:id="rId101" o:title=""/>
            <v:formulas/>
            <v:path o:connecttype="segments"/>
          </v:shape>
          <o:OLEObject Type="Embed" ShapeID="ole_rId104" DrawAspect="Content" ObjectID="_1612544913" r:id="rId102"/>
        </w:object>
      </w:r>
    </w:p>
    <w:p w:rsidR="00805F2F" w:rsidRDefault="00433530">
      <w:pPr>
        <w:spacing w:line="360" w:lineRule="auto"/>
        <w:ind w:firstLine="851"/>
        <w:jc w:val="both"/>
      </w:pPr>
      <w:r>
        <w:rPr>
          <w:color w:val="000000"/>
          <w:sz w:val="28"/>
          <w:szCs w:val="28"/>
        </w:rPr>
        <w:t xml:space="preserve">При </w:t>
      </w:r>
      <w:r>
        <w:rPr>
          <w:color w:val="000000"/>
          <w:sz w:val="28"/>
          <w:szCs w:val="28"/>
          <w:lang w:val="en-US"/>
        </w:rPr>
        <w:t>n</w:t>
      </w:r>
      <w:r>
        <w:rPr>
          <w:color w:val="000000"/>
          <w:sz w:val="28"/>
          <w:szCs w:val="28"/>
        </w:rPr>
        <w:t xml:space="preserve"> = 10, ймовірність того, що алгоритм Б буде пра</w:t>
      </w:r>
      <w:r>
        <w:rPr>
          <w:color w:val="000000"/>
          <w:sz w:val="28"/>
          <w:szCs w:val="28"/>
        </w:rPr>
        <w:t>цювати за лінійний час буде:</w:t>
      </w:r>
      <w:r w:rsidR="00805F2F">
        <w:object w:dxaOrig="1742" w:dyaOrig="317">
          <v:shape id="ole_rId106" o:spid="_x0000_i1076" style="width:153.65pt;height:27.95pt" coordsize="" o:spt="100" adj="0,,0" path="" stroked="f">
            <v:stroke joinstyle="miter"/>
            <v:imagedata r:id="rId103" o:title=""/>
            <v:formulas/>
            <v:path o:connecttype="segments"/>
          </v:shape>
          <o:OLEObject Type="Embed" ShapeID="ole_rId106" DrawAspect="Content" ObjectID="_1612544914" r:id="rId104"/>
        </w:object>
      </w:r>
      <w:r>
        <w:rPr>
          <w:color w:val="000000"/>
          <w:sz w:val="28"/>
          <w:szCs w:val="28"/>
        </w:rPr>
        <w:t>, тобто таких випадків майже ніколи не буде (можуть бути при малих масивах, наприклад 5).</w:t>
      </w:r>
    </w:p>
    <w:p w:rsidR="00805F2F" w:rsidRDefault="00433530">
      <w:pPr>
        <w:spacing w:line="360" w:lineRule="auto"/>
        <w:ind w:firstLine="851"/>
        <w:jc w:val="both"/>
      </w:pPr>
      <w:r>
        <w:rPr>
          <w:color w:val="000000"/>
          <w:sz w:val="28"/>
          <w:szCs w:val="28"/>
        </w:rPr>
        <w:t xml:space="preserve">Цей алгоритм добре підходить для великих тестів та масивів великого розміру. Моя програма використовує масив малого розміру, </w:t>
      </w:r>
      <w:r>
        <w:rPr>
          <w:color w:val="000000"/>
          <w:sz w:val="28"/>
          <w:szCs w:val="28"/>
        </w:rPr>
        <w:t>отже асимптоматика алгоритму буде варіюватись між значеннями, різниця яких дуже велика.</w:t>
      </w:r>
    </w:p>
    <w:p w:rsidR="00805F2F" w:rsidRDefault="00805F2F">
      <w:pPr>
        <w:spacing w:line="360" w:lineRule="auto"/>
        <w:ind w:firstLine="851"/>
        <w:jc w:val="both"/>
      </w:pPr>
    </w:p>
    <w:p w:rsidR="00805F2F" w:rsidRDefault="00805F2F">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AF2629" w:rsidRDefault="00AF2629">
      <w:pPr>
        <w:spacing w:line="360" w:lineRule="auto"/>
        <w:ind w:firstLine="851"/>
        <w:jc w:val="both"/>
      </w:pPr>
    </w:p>
    <w:p w:rsidR="00805F2F" w:rsidRDefault="00433530">
      <w:pPr>
        <w:spacing w:line="360" w:lineRule="auto"/>
        <w:jc w:val="center"/>
      </w:pPr>
      <w:r>
        <w:rPr>
          <w:b/>
          <w:color w:val="000000"/>
          <w:sz w:val="28"/>
          <w:szCs w:val="28"/>
        </w:rPr>
        <w:lastRenderedPageBreak/>
        <w:t>РОЗДІЛ 3</w:t>
      </w:r>
    </w:p>
    <w:p w:rsidR="00805F2F" w:rsidRDefault="00433530">
      <w:pPr>
        <w:spacing w:line="360" w:lineRule="auto"/>
        <w:jc w:val="center"/>
      </w:pPr>
      <w:r>
        <w:rPr>
          <w:b/>
          <w:color w:val="000000"/>
          <w:sz w:val="28"/>
          <w:szCs w:val="28"/>
        </w:rPr>
        <w:t>ПОРІВНЯЛЬНІЙ АНАЛІЗ АЛГОРИТМІВ</w:t>
      </w:r>
    </w:p>
    <w:p w:rsidR="00805F2F" w:rsidRDefault="00433530">
      <w:pPr>
        <w:spacing w:line="360" w:lineRule="auto"/>
        <w:jc w:val="center"/>
      </w:pPr>
      <w:r>
        <w:rPr>
          <w:b/>
          <w:color w:val="000000"/>
          <w:sz w:val="28"/>
          <w:szCs w:val="28"/>
        </w:rPr>
        <w:t>3.1.Розробка тестів та тестування алгоритмів</w:t>
      </w:r>
    </w:p>
    <w:p w:rsidR="00805F2F" w:rsidRDefault="00805F2F">
      <w:pPr>
        <w:spacing w:line="360" w:lineRule="auto"/>
        <w:jc w:val="center"/>
        <w:rPr>
          <w:b/>
          <w:color w:val="000000"/>
          <w:sz w:val="28"/>
          <w:szCs w:val="28"/>
        </w:rPr>
      </w:pPr>
    </w:p>
    <w:p w:rsidR="00805F2F" w:rsidRDefault="00433530">
      <w:pPr>
        <w:spacing w:line="360" w:lineRule="auto"/>
        <w:ind w:firstLine="851"/>
        <w:jc w:val="both"/>
      </w:pPr>
      <w:r>
        <w:rPr>
          <w:color w:val="000000"/>
          <w:sz w:val="28"/>
          <w:szCs w:val="28"/>
        </w:rPr>
        <w:t xml:space="preserve">Для перевірки дієздатності кожного з алгоритмів, щоб не писати багато тестів вручну, була розроблена програма, яка створює тести. Для початку треба розібратись що таке тестування. </w:t>
      </w:r>
    </w:p>
    <w:p w:rsidR="00805F2F" w:rsidRDefault="00433530">
      <w:pPr>
        <w:spacing w:line="360" w:lineRule="auto"/>
        <w:ind w:firstLine="851"/>
        <w:jc w:val="both"/>
      </w:pPr>
      <w:r>
        <w:rPr>
          <w:color w:val="000000"/>
          <w:sz w:val="28"/>
          <w:szCs w:val="28"/>
        </w:rPr>
        <w:t xml:space="preserve">Тестування – це процес перевірки правильності роботи усієї програми або її </w:t>
      </w:r>
      <w:r>
        <w:rPr>
          <w:color w:val="000000"/>
          <w:sz w:val="28"/>
          <w:szCs w:val="28"/>
        </w:rPr>
        <w:t>складових частин.</w:t>
      </w:r>
      <w:r>
        <w:rPr>
          <w:color w:val="000000"/>
          <w:sz w:val="28"/>
          <w:szCs w:val="28"/>
          <w:lang w:val="ru-RU"/>
        </w:rPr>
        <w:t xml:space="preserve"> [2]</w:t>
      </w:r>
    </w:p>
    <w:p w:rsidR="00805F2F" w:rsidRDefault="00433530">
      <w:pPr>
        <w:spacing w:line="360" w:lineRule="auto"/>
        <w:ind w:firstLine="851"/>
        <w:jc w:val="both"/>
      </w:pPr>
      <w:r>
        <w:rPr>
          <w:color w:val="000000"/>
          <w:sz w:val="28"/>
          <w:szCs w:val="28"/>
        </w:rPr>
        <w:t xml:space="preserve">Програма, яка створює тести для вищеописаних алгоритмів спочатку зчитує число (кількість тестів) </w:t>
      </w:r>
      <w:proofErr w:type="spellStart"/>
      <w:r>
        <w:rPr>
          <w:color w:val="000000"/>
          <w:sz w:val="28"/>
          <w:szCs w:val="28"/>
          <w:lang w:val="en-US"/>
        </w:rPr>
        <w:t>col</w:t>
      </w:r>
      <w:proofErr w:type="spellEnd"/>
      <w:r>
        <w:rPr>
          <w:color w:val="000000"/>
          <w:sz w:val="28"/>
          <w:szCs w:val="28"/>
        </w:rPr>
        <w:t xml:space="preserve">, після цього запускає цикл, який виконається </w:t>
      </w:r>
      <w:proofErr w:type="spellStart"/>
      <w:r>
        <w:rPr>
          <w:color w:val="000000"/>
          <w:sz w:val="28"/>
          <w:szCs w:val="28"/>
          <w:lang w:val="en-US"/>
        </w:rPr>
        <w:t>col</w:t>
      </w:r>
      <w:proofErr w:type="spellEnd"/>
      <w:r>
        <w:rPr>
          <w:color w:val="000000"/>
          <w:sz w:val="28"/>
          <w:szCs w:val="28"/>
        </w:rPr>
        <w:t xml:space="preserve"> разів. На кожній ітерації циклу буде створений масив, почне рахуватись час виконання</w:t>
      </w:r>
      <w:r>
        <w:rPr>
          <w:color w:val="000000"/>
          <w:sz w:val="28"/>
          <w:szCs w:val="28"/>
        </w:rPr>
        <w:t xml:space="preserve"> </w:t>
      </w:r>
      <w:r>
        <w:rPr>
          <w:color w:val="000000"/>
          <w:sz w:val="28"/>
          <w:szCs w:val="28"/>
          <w:lang w:val="en-US"/>
        </w:rPr>
        <w:t>g</w:t>
      </w:r>
      <w:r>
        <w:rPr>
          <w:color w:val="000000"/>
          <w:sz w:val="28"/>
          <w:szCs w:val="28"/>
        </w:rPr>
        <w:t xml:space="preserve">-го тесту. Далі йде ще один цикл з </w:t>
      </w:r>
      <w:r>
        <w:rPr>
          <w:color w:val="000000"/>
          <w:sz w:val="28"/>
          <w:szCs w:val="28"/>
          <w:lang w:val="en-US"/>
        </w:rPr>
        <w:t>n</w:t>
      </w:r>
      <w:r>
        <w:rPr>
          <w:color w:val="000000"/>
          <w:sz w:val="28"/>
          <w:szCs w:val="28"/>
        </w:rPr>
        <w:t xml:space="preserve"> ітерацій, де </w:t>
      </w:r>
      <w:r>
        <w:rPr>
          <w:color w:val="000000"/>
          <w:sz w:val="28"/>
          <w:szCs w:val="28"/>
          <w:lang w:val="en-US"/>
        </w:rPr>
        <w:t>n</w:t>
      </w:r>
      <w:r>
        <w:rPr>
          <w:color w:val="000000"/>
          <w:sz w:val="28"/>
          <w:szCs w:val="28"/>
        </w:rPr>
        <w:t xml:space="preserve"> – випадкове число (розмір масиву). Далі на кожній ітерації другого циклу буде заповнюватись елемент масиву наступним чином. </w:t>
      </w:r>
      <w:proofErr w:type="spellStart"/>
      <w:r w:rsidR="00BD6A24">
        <w:rPr>
          <w:color w:val="000000"/>
          <w:sz w:val="28"/>
          <w:szCs w:val="28"/>
        </w:rPr>
        <w:t>С</w:t>
      </w:r>
      <w:r w:rsidR="006E4E30">
        <w:rPr>
          <w:color w:val="000000"/>
          <w:sz w:val="28"/>
          <w:szCs w:val="28"/>
        </w:rPr>
        <w:t>творе</w:t>
      </w:r>
      <w:r>
        <w:rPr>
          <w:color w:val="000000"/>
          <w:sz w:val="28"/>
          <w:szCs w:val="28"/>
        </w:rPr>
        <w:t>мо</w:t>
      </w:r>
      <w:proofErr w:type="spellEnd"/>
      <w:r>
        <w:rPr>
          <w:color w:val="000000"/>
          <w:sz w:val="28"/>
          <w:szCs w:val="28"/>
        </w:rPr>
        <w:t xml:space="preserve"> випадкове число, і якщо воно націло ділиться на 3, то програма пр</w:t>
      </w:r>
      <w:r>
        <w:rPr>
          <w:color w:val="000000"/>
          <w:sz w:val="28"/>
          <w:szCs w:val="28"/>
        </w:rPr>
        <w:t>исвоює наступному елементу масиву будь яке значення більше, ніж минуле, а якщо випадкове число не ділиться націло на 3, то програма наступному елементу присвоюємо значення минулого елементу. Тобто у середньому буде йти по 2 різні елементи підряд, але серед</w:t>
      </w:r>
      <w:r>
        <w:rPr>
          <w:color w:val="000000"/>
          <w:sz w:val="28"/>
          <w:szCs w:val="28"/>
        </w:rPr>
        <w:t>ню кількість елементів, які будуть йти підряд можна легко збільшити, або зменшити. Якщо дивитись на випадкове число на під модулем, більшим, наприклад, тоді середнє число однакових чисел, що йдуть підряд, збільшиться.</w:t>
      </w:r>
    </w:p>
    <w:p w:rsidR="00805F2F" w:rsidRDefault="00433530">
      <w:pPr>
        <w:spacing w:line="360" w:lineRule="auto"/>
        <w:ind w:firstLine="851"/>
        <w:jc w:val="both"/>
      </w:pPr>
      <w:r>
        <w:rPr>
          <w:color w:val="000000"/>
          <w:sz w:val="28"/>
          <w:szCs w:val="28"/>
        </w:rPr>
        <w:t>Також потрібен елемент, який буде шука</w:t>
      </w:r>
      <w:r>
        <w:rPr>
          <w:color w:val="000000"/>
          <w:sz w:val="28"/>
          <w:szCs w:val="28"/>
        </w:rPr>
        <w:t xml:space="preserve">ним. Перед другим циклом створюється змінна та  їй присвоюється випадкове число. А на кожній ітерації другого циклу створюється випадкове число, і якщо воно ділиться на 100 без залишку, то елементу, який буде шуканим присвоюється </w:t>
      </w:r>
      <w:proofErr w:type="spellStart"/>
      <w:r>
        <w:rPr>
          <w:color w:val="000000"/>
          <w:sz w:val="28"/>
          <w:szCs w:val="28"/>
          <w:lang w:val="en-US"/>
        </w:rPr>
        <w:t>i</w:t>
      </w:r>
      <w:proofErr w:type="spellEnd"/>
      <w:r>
        <w:rPr>
          <w:color w:val="000000"/>
          <w:sz w:val="28"/>
          <w:szCs w:val="28"/>
        </w:rPr>
        <w:t>-й елемент масиву. Збільш</w:t>
      </w:r>
      <w:r>
        <w:rPr>
          <w:color w:val="000000"/>
          <w:sz w:val="28"/>
          <w:szCs w:val="28"/>
        </w:rPr>
        <w:t>уючи чи зменшуючи значення по модулю, якого ми беремо, ми збільшуємо ймовірність того, що ми будемо шукати число, яке є у масиві.</w:t>
      </w:r>
    </w:p>
    <w:p w:rsidR="00805F2F" w:rsidRDefault="00433530">
      <w:pPr>
        <w:spacing w:line="360" w:lineRule="auto"/>
        <w:ind w:firstLine="851"/>
        <w:jc w:val="both"/>
      </w:pPr>
      <w:r>
        <w:rPr>
          <w:color w:val="000000"/>
          <w:sz w:val="28"/>
          <w:szCs w:val="28"/>
        </w:rPr>
        <w:t xml:space="preserve">Також кожен тест записується у текстовий файл </w:t>
      </w:r>
      <w:r>
        <w:rPr>
          <w:color w:val="000000"/>
          <w:sz w:val="28"/>
          <w:szCs w:val="28"/>
          <w:lang w:val="en-US"/>
        </w:rPr>
        <w:t>output</w:t>
      </w:r>
      <w:r>
        <w:rPr>
          <w:color w:val="000000"/>
          <w:sz w:val="28"/>
          <w:szCs w:val="28"/>
        </w:rPr>
        <w:t>.</w:t>
      </w:r>
      <w:r>
        <w:rPr>
          <w:color w:val="000000"/>
          <w:sz w:val="28"/>
          <w:szCs w:val="28"/>
          <w:lang w:val="en-US"/>
        </w:rPr>
        <w:t>txt</w:t>
      </w:r>
      <w:r>
        <w:rPr>
          <w:color w:val="000000"/>
          <w:sz w:val="28"/>
          <w:szCs w:val="28"/>
        </w:rPr>
        <w:t>, тому можна буде перевірити правильність роботи алгоритму самому. І р</w:t>
      </w:r>
      <w:r>
        <w:rPr>
          <w:color w:val="000000"/>
          <w:sz w:val="28"/>
          <w:szCs w:val="28"/>
        </w:rPr>
        <w:t xml:space="preserve">езультат роботи алгоритму </w:t>
      </w:r>
      <w:r>
        <w:rPr>
          <w:color w:val="000000"/>
          <w:sz w:val="28"/>
          <w:szCs w:val="28"/>
        </w:rPr>
        <w:lastRenderedPageBreak/>
        <w:t xml:space="preserve">на кожному тесті записується ще у один текстовий файл </w:t>
      </w:r>
      <w:r>
        <w:rPr>
          <w:color w:val="000000"/>
          <w:sz w:val="28"/>
          <w:szCs w:val="28"/>
          <w:lang w:val="en-US"/>
        </w:rPr>
        <w:t>result</w:t>
      </w:r>
      <w:r>
        <w:rPr>
          <w:color w:val="000000"/>
          <w:sz w:val="28"/>
          <w:szCs w:val="28"/>
        </w:rPr>
        <w:t>.</w:t>
      </w:r>
      <w:r>
        <w:rPr>
          <w:color w:val="000000"/>
          <w:sz w:val="28"/>
          <w:szCs w:val="28"/>
          <w:lang w:val="en-US"/>
        </w:rPr>
        <w:t>txt</w:t>
      </w:r>
      <w:r>
        <w:rPr>
          <w:color w:val="000000"/>
          <w:sz w:val="28"/>
          <w:szCs w:val="28"/>
        </w:rPr>
        <w:t xml:space="preserve">, щоб можна було запам’ятати як алгоритм веде себе в тій чи іншій ситуації. </w:t>
      </w:r>
    </w:p>
    <w:p w:rsidR="00805F2F" w:rsidRDefault="00433530">
      <w:pPr>
        <w:spacing w:line="360" w:lineRule="auto"/>
        <w:ind w:firstLine="851"/>
        <w:jc w:val="both"/>
      </w:pPr>
      <w:r>
        <w:rPr>
          <w:color w:val="000000"/>
          <w:sz w:val="28"/>
          <w:szCs w:val="28"/>
        </w:rPr>
        <w:t>Найголовніший тест, по якому була порівняна робота алгоритмів – це швидкість їх роботи, т</w:t>
      </w:r>
      <w:r>
        <w:rPr>
          <w:color w:val="000000"/>
          <w:sz w:val="28"/>
          <w:szCs w:val="28"/>
        </w:rPr>
        <w:t>ому у самому початку замірюється час початку роботи алгоритму, а в кінці програми замірюється час кінця роботи програми. Різниця між цими двома значеннями і є часом виконання програми.</w:t>
      </w:r>
    </w:p>
    <w:p w:rsidR="00805F2F" w:rsidRDefault="00805F2F">
      <w:pPr>
        <w:spacing w:line="360" w:lineRule="auto"/>
        <w:jc w:val="both"/>
        <w:rPr>
          <w:color w:val="000000"/>
          <w:sz w:val="28"/>
          <w:szCs w:val="28"/>
        </w:rPr>
      </w:pPr>
    </w:p>
    <w:p w:rsidR="00805F2F" w:rsidRDefault="00433530">
      <w:pPr>
        <w:spacing w:line="360" w:lineRule="auto"/>
        <w:ind w:firstLine="851"/>
        <w:jc w:val="center"/>
      </w:pPr>
      <w:r>
        <w:rPr>
          <w:b/>
          <w:color w:val="000000"/>
          <w:sz w:val="28"/>
          <w:szCs w:val="28"/>
        </w:rPr>
        <w:t>3.2. Порівняльна характеристика часу роботи алгоритмів</w:t>
      </w:r>
    </w:p>
    <w:p w:rsidR="00805F2F" w:rsidRDefault="00805F2F">
      <w:pPr>
        <w:spacing w:line="360" w:lineRule="auto"/>
        <w:ind w:firstLine="851"/>
        <w:jc w:val="center"/>
        <w:rPr>
          <w:b/>
          <w:color w:val="000000"/>
          <w:sz w:val="28"/>
          <w:szCs w:val="28"/>
        </w:rPr>
      </w:pPr>
    </w:p>
    <w:p w:rsidR="00805F2F" w:rsidRDefault="00433530">
      <w:pPr>
        <w:spacing w:line="360" w:lineRule="auto"/>
        <w:ind w:firstLine="851"/>
        <w:jc w:val="both"/>
      </w:pPr>
      <w:r>
        <w:rPr>
          <w:color w:val="000000"/>
          <w:sz w:val="28"/>
          <w:szCs w:val="28"/>
        </w:rPr>
        <w:t>Зараз розгляне</w:t>
      </w:r>
      <w:r>
        <w:rPr>
          <w:color w:val="000000"/>
          <w:sz w:val="28"/>
          <w:szCs w:val="28"/>
        </w:rPr>
        <w:t>мо, як результати тестування алгоритмів відрізняються один від одного у наступній таблиці (табл.3.</w:t>
      </w:r>
      <w:r>
        <w:rPr>
          <w:color w:val="000000"/>
          <w:sz w:val="28"/>
          <w:szCs w:val="28"/>
        </w:rPr>
        <w:t>1):</w:t>
      </w:r>
    </w:p>
    <w:p w:rsidR="00805F2F" w:rsidRDefault="00433530">
      <w:pPr>
        <w:spacing w:line="360" w:lineRule="auto"/>
        <w:ind w:firstLine="851"/>
        <w:jc w:val="right"/>
      </w:pPr>
      <w:r>
        <w:rPr>
          <w:color w:val="000000"/>
          <w:sz w:val="28"/>
          <w:szCs w:val="28"/>
        </w:rPr>
        <w:tab/>
        <w:t xml:space="preserve">Таблиця.3.1 </w:t>
      </w:r>
    </w:p>
    <w:p w:rsidR="00805F2F" w:rsidRDefault="00433530">
      <w:pPr>
        <w:spacing w:line="360" w:lineRule="auto"/>
        <w:ind w:firstLine="851"/>
        <w:jc w:val="center"/>
      </w:pPr>
      <w:r>
        <w:rPr>
          <w:color w:val="000000"/>
          <w:sz w:val="28"/>
          <w:szCs w:val="28"/>
        </w:rPr>
        <w:t>Порівняльна таблиця швидкості алгоритмів на 100 тестах</w:t>
      </w:r>
    </w:p>
    <w:p w:rsidR="00805F2F" w:rsidRPr="00AF2629" w:rsidRDefault="00433530" w:rsidP="00AF2629">
      <w:pPr>
        <w:spacing w:line="360" w:lineRule="auto"/>
        <w:ind w:firstLine="851"/>
        <w:jc w:val="both"/>
        <w:rPr>
          <w:color w:val="000000"/>
        </w:rPr>
      </w:pPr>
      <w:r>
        <w:rPr>
          <w:noProof/>
          <w:color w:val="000000"/>
          <w:lang w:val="ru-RU" w:eastAsia="ru-RU"/>
        </w:rPr>
        <w:drawing>
          <wp:anchor distT="0" distB="0" distL="19050" distR="0" simplePos="0" relativeHeight="251657728" behindDoc="0" locked="0" layoutInCell="1" allowOverlap="1">
            <wp:simplePos x="0" y="0"/>
            <wp:positionH relativeFrom="column">
              <wp:align>center</wp:align>
            </wp:positionH>
            <wp:positionV relativeFrom="paragraph">
              <wp:posOffset>635</wp:posOffset>
            </wp:positionV>
            <wp:extent cx="6332220" cy="2721610"/>
            <wp:effectExtent l="0" t="0" r="0" b="0"/>
            <wp:wrapSquare wrapText="largest"/>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noChangeArrowheads="1"/>
                    </pic:cNvPicPr>
                  </pic:nvPicPr>
                  <pic:blipFill>
                    <a:blip r:embed="rId105" cstate="print"/>
                    <a:srcRect l="-45" t="-106" r="-45" b="-106"/>
                    <a:stretch>
                      <a:fillRect/>
                    </a:stretch>
                  </pic:blipFill>
                  <pic:spPr bwMode="auto">
                    <a:xfrm>
                      <a:off x="0" y="0"/>
                      <a:ext cx="6332220" cy="2721610"/>
                    </a:xfrm>
                    <a:prstGeom prst="rect">
                      <a:avLst/>
                    </a:prstGeom>
                  </pic:spPr>
                </pic:pic>
              </a:graphicData>
            </a:graphic>
          </wp:anchor>
        </w:drawing>
      </w: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AF2629" w:rsidRDefault="00AF2629">
      <w:pPr>
        <w:spacing w:line="360" w:lineRule="auto"/>
        <w:jc w:val="right"/>
        <w:rPr>
          <w:color w:val="000000"/>
          <w:sz w:val="28"/>
          <w:szCs w:val="28"/>
        </w:rPr>
      </w:pPr>
    </w:p>
    <w:p w:rsidR="00805F2F" w:rsidRDefault="00433530">
      <w:pPr>
        <w:spacing w:line="360" w:lineRule="auto"/>
        <w:jc w:val="right"/>
      </w:pPr>
      <w:r>
        <w:rPr>
          <w:color w:val="000000"/>
          <w:sz w:val="28"/>
          <w:szCs w:val="28"/>
        </w:rPr>
        <w:lastRenderedPageBreak/>
        <w:t>рис.3.1.</w:t>
      </w:r>
    </w:p>
    <w:p w:rsidR="00805F2F" w:rsidRDefault="00433530">
      <w:pPr>
        <w:spacing w:line="360" w:lineRule="auto"/>
        <w:jc w:val="center"/>
      </w:pPr>
      <w:r>
        <w:rPr>
          <w:color w:val="000000"/>
          <w:sz w:val="28"/>
          <w:szCs w:val="28"/>
        </w:rPr>
        <w:t>Порівняльна діаграма алгоритмів на 100 тестах</w:t>
      </w:r>
    </w:p>
    <w:p w:rsidR="00805F2F" w:rsidRDefault="00805F2F">
      <w:pPr>
        <w:spacing w:line="360" w:lineRule="auto"/>
        <w:jc w:val="both"/>
        <w:rPr>
          <w:color w:val="000000"/>
        </w:rPr>
      </w:pPr>
      <w:r w:rsidRPr="00805F2F">
        <w:rPr>
          <w:color w:val="000000"/>
        </w:rPr>
        <w:object w:dxaOrig="5141" w:dyaOrig="2892">
          <v:shape id="ole_rId109" o:spid="_x0000_i1077" style="width:453.5pt;height:254.7pt" coordsize="" o:spt="100" adj="0,,0" path="" stroked="f">
            <v:stroke joinstyle="miter"/>
            <v:imagedata r:id="rId106" o:title=""/>
            <v:formulas/>
            <v:path o:connecttype="segments"/>
          </v:shape>
          <o:OLEObject Type="Embed" ShapeID="ole_rId109" DrawAspect="Content" ObjectID="_1612544915" r:id="rId107"/>
        </w:object>
      </w:r>
    </w:p>
    <w:p w:rsidR="00805F2F" w:rsidRDefault="00433530" w:rsidP="00AF2629">
      <w:pPr>
        <w:spacing w:line="360" w:lineRule="auto"/>
        <w:ind w:firstLine="900"/>
        <w:jc w:val="both"/>
        <w:rPr>
          <w:color w:val="000000"/>
        </w:rPr>
      </w:pPr>
      <w:r>
        <w:rPr>
          <w:color w:val="000000"/>
          <w:sz w:val="28"/>
          <w:szCs w:val="28"/>
        </w:rPr>
        <w:t xml:space="preserve">Коли кількість тестів не перевищувала значення сотні (табл. 3.1), всі алгоритми у середньому працювали не довше, ніж півтори секунди. На цьому прикладі </w:t>
      </w:r>
      <w:r w:rsidR="006E4E30">
        <w:rPr>
          <w:color w:val="000000"/>
          <w:sz w:val="28"/>
          <w:szCs w:val="28"/>
        </w:rPr>
        <w:t>видно</w:t>
      </w:r>
      <w:r>
        <w:rPr>
          <w:color w:val="000000"/>
          <w:sz w:val="28"/>
          <w:szCs w:val="28"/>
        </w:rPr>
        <w:t>, що при малих тестах взагалі байдуже який використовувати алгоритм. Ще вел</w:t>
      </w:r>
      <w:r>
        <w:rPr>
          <w:color w:val="000000"/>
          <w:sz w:val="28"/>
          <w:szCs w:val="28"/>
        </w:rPr>
        <w:t xml:space="preserve">ику схожість часу праці алгоритмів можна пояснити тим, що чим ближче кількість тестів до нуля, тим ближче </w:t>
      </w:r>
      <w:r>
        <w:rPr>
          <w:color w:val="000000"/>
          <w:sz w:val="28"/>
          <w:szCs w:val="28"/>
          <w:lang w:val="en-US"/>
        </w:rPr>
        <w:t>X</w:t>
      </w:r>
      <w:r>
        <w:rPr>
          <w:color w:val="000000"/>
          <w:sz w:val="28"/>
          <w:szCs w:val="28"/>
        </w:rPr>
        <w:t xml:space="preserve"> до нуля, тим менше </w:t>
      </w:r>
      <w:r>
        <w:rPr>
          <w:color w:val="000000"/>
          <w:sz w:val="28"/>
          <w:szCs w:val="28"/>
          <w:lang w:val="en-US"/>
        </w:rPr>
        <w:t>Y</w:t>
      </w:r>
      <w:r>
        <w:rPr>
          <w:color w:val="000000"/>
          <w:sz w:val="28"/>
          <w:szCs w:val="28"/>
        </w:rPr>
        <w:t xml:space="preserve"> (</w:t>
      </w:r>
      <w:r>
        <w:rPr>
          <w:color w:val="000000"/>
          <w:sz w:val="28"/>
          <w:szCs w:val="28"/>
          <w:lang w:val="en-US"/>
        </w:rPr>
        <w:t>X</w:t>
      </w:r>
      <w:r>
        <w:rPr>
          <w:color w:val="000000"/>
          <w:sz w:val="28"/>
          <w:szCs w:val="28"/>
        </w:rPr>
        <w:t xml:space="preserve"> дорівнює кількості тестів, а </w:t>
      </w:r>
      <w:r>
        <w:rPr>
          <w:color w:val="000000"/>
          <w:sz w:val="28"/>
          <w:szCs w:val="28"/>
          <w:lang w:val="en-US"/>
        </w:rPr>
        <w:t>Y</w:t>
      </w:r>
      <w:r>
        <w:rPr>
          <w:color w:val="000000"/>
          <w:sz w:val="28"/>
          <w:szCs w:val="28"/>
        </w:rPr>
        <w:t xml:space="preserve"> =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xml:space="preserve">), де </w:t>
      </w:r>
      <w:r>
        <w:rPr>
          <w:color w:val="000000"/>
          <w:sz w:val="28"/>
          <w:szCs w:val="28"/>
          <w:lang w:val="en-US"/>
        </w:rPr>
        <w:t>f</w:t>
      </w:r>
      <w:r>
        <w:rPr>
          <w:color w:val="000000"/>
          <w:sz w:val="28"/>
          <w:szCs w:val="28"/>
        </w:rPr>
        <w:t>(</w:t>
      </w:r>
      <w:r>
        <w:rPr>
          <w:color w:val="000000"/>
          <w:sz w:val="28"/>
          <w:szCs w:val="28"/>
          <w:lang w:val="en-US"/>
        </w:rPr>
        <w:t>X</w:t>
      </w:r>
      <w:r>
        <w:rPr>
          <w:color w:val="000000"/>
          <w:sz w:val="28"/>
          <w:szCs w:val="28"/>
        </w:rPr>
        <w:t>) – це асимптотика алгоритму). Також можна відмітити, що алгоритм бінарного пош</w:t>
      </w:r>
      <w:r>
        <w:rPr>
          <w:color w:val="000000"/>
          <w:sz w:val="28"/>
          <w:szCs w:val="28"/>
        </w:rPr>
        <w:t>уку у рекурсивній реалізації працює довше всіх алгоритмів, які працюють за логарифмічний час.</w:t>
      </w: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AF2629" w:rsidRDefault="00AF2629">
      <w:pPr>
        <w:spacing w:line="360" w:lineRule="auto"/>
        <w:ind w:firstLine="851"/>
        <w:jc w:val="right"/>
        <w:rPr>
          <w:color w:val="000000"/>
          <w:sz w:val="28"/>
          <w:szCs w:val="28"/>
        </w:rPr>
      </w:pPr>
    </w:p>
    <w:p w:rsidR="00805F2F" w:rsidRDefault="00433530">
      <w:pPr>
        <w:spacing w:line="360" w:lineRule="auto"/>
        <w:ind w:firstLine="851"/>
        <w:jc w:val="right"/>
      </w:pPr>
      <w:r>
        <w:rPr>
          <w:color w:val="000000"/>
          <w:sz w:val="28"/>
          <w:szCs w:val="28"/>
        </w:rPr>
        <w:lastRenderedPageBreak/>
        <w:t>Таблиця.3.2</w:t>
      </w:r>
    </w:p>
    <w:p w:rsidR="00805F2F" w:rsidRDefault="00433530">
      <w:pPr>
        <w:spacing w:line="360" w:lineRule="auto"/>
        <w:ind w:firstLine="851"/>
        <w:jc w:val="center"/>
      </w:pPr>
      <w:r>
        <w:rPr>
          <w:color w:val="000000"/>
          <w:sz w:val="28"/>
          <w:szCs w:val="28"/>
        </w:rPr>
        <w:t>Порівняльна таблиця швидкості алгоритмів на 10000 тестах</w:t>
      </w:r>
    </w:p>
    <w:p w:rsidR="00805F2F" w:rsidRDefault="00433530">
      <w:pPr>
        <w:spacing w:line="360" w:lineRule="auto"/>
        <w:ind w:firstLine="851"/>
        <w:jc w:val="right"/>
        <w:rPr>
          <w:color w:val="000000"/>
        </w:rPr>
      </w:pPr>
      <w:r>
        <w:rPr>
          <w:noProof/>
          <w:color w:val="000000"/>
          <w:lang w:val="ru-RU" w:eastAsia="ru-RU"/>
        </w:rPr>
        <w:drawing>
          <wp:anchor distT="0" distB="0" distL="19050" distR="0" simplePos="0" relativeHeight="251656704" behindDoc="0" locked="0" layoutInCell="1" allowOverlap="1">
            <wp:simplePos x="0" y="0"/>
            <wp:positionH relativeFrom="column">
              <wp:align>center</wp:align>
            </wp:positionH>
            <wp:positionV relativeFrom="paragraph">
              <wp:posOffset>635</wp:posOffset>
            </wp:positionV>
            <wp:extent cx="6333490" cy="2711450"/>
            <wp:effectExtent l="0" t="0" r="0" b="0"/>
            <wp:wrapSquare wrapText="largest"/>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noChangeArrowheads="1"/>
                    </pic:cNvPicPr>
                  </pic:nvPicPr>
                  <pic:blipFill>
                    <a:blip r:embed="rId108" cstate="print"/>
                    <a:srcRect l="-29" t="-68" r="-29" b="-68"/>
                    <a:stretch>
                      <a:fillRect/>
                    </a:stretch>
                  </pic:blipFill>
                  <pic:spPr bwMode="auto">
                    <a:xfrm>
                      <a:off x="0" y="0"/>
                      <a:ext cx="6333490" cy="2711450"/>
                    </a:xfrm>
                    <a:prstGeom prst="rect">
                      <a:avLst/>
                    </a:prstGeom>
                  </pic:spPr>
                </pic:pic>
              </a:graphicData>
            </a:graphic>
          </wp:anchor>
        </w:drawing>
      </w:r>
    </w:p>
    <w:p w:rsidR="00805F2F" w:rsidRDefault="00433530">
      <w:pPr>
        <w:spacing w:line="360" w:lineRule="auto"/>
        <w:ind w:firstLine="851"/>
        <w:jc w:val="right"/>
        <w:rPr>
          <w:color w:val="000000"/>
          <w:sz w:val="28"/>
          <w:szCs w:val="28"/>
        </w:rPr>
      </w:pPr>
      <w:r>
        <w:rPr>
          <w:color w:val="000000"/>
          <w:sz w:val="28"/>
          <w:szCs w:val="28"/>
        </w:rPr>
        <w:t>мал.3.2.</w:t>
      </w:r>
    </w:p>
    <w:p w:rsidR="00805F2F" w:rsidRDefault="00433530">
      <w:pPr>
        <w:spacing w:line="360" w:lineRule="auto"/>
        <w:ind w:firstLine="851"/>
        <w:jc w:val="center"/>
        <w:rPr>
          <w:color w:val="000000"/>
          <w:sz w:val="28"/>
          <w:szCs w:val="28"/>
        </w:rPr>
      </w:pPr>
      <w:r>
        <w:rPr>
          <w:color w:val="000000"/>
          <w:sz w:val="28"/>
          <w:szCs w:val="28"/>
        </w:rPr>
        <w:t>Порівняльна діаграма на 10000 тестах</w:t>
      </w:r>
    </w:p>
    <w:p w:rsidR="00805F2F" w:rsidRDefault="00805F2F">
      <w:pPr>
        <w:spacing w:line="360" w:lineRule="auto"/>
        <w:ind w:firstLine="851"/>
        <w:jc w:val="right"/>
      </w:pPr>
    </w:p>
    <w:p w:rsidR="00805F2F" w:rsidRDefault="00805F2F">
      <w:pPr>
        <w:spacing w:line="360" w:lineRule="auto"/>
        <w:ind w:firstLine="851"/>
        <w:jc w:val="center"/>
      </w:pPr>
      <w:r>
        <w:object w:dxaOrig="5509" w:dyaOrig="3099">
          <v:shape id="ole_rId112" o:spid="_x0000_i1078" style="width:485.75pt;height:272.95pt" coordsize="" o:spt="100" adj="0,,0" path="" stroked="f">
            <v:stroke joinstyle="miter"/>
            <v:imagedata r:id="rId109" o:title=""/>
            <v:formulas/>
            <v:path o:connecttype="segments"/>
          </v:shape>
          <o:OLEObject Type="Embed" ShapeID="ole_rId112" DrawAspect="Content" ObjectID="_1612544916" r:id="rId110"/>
        </w:object>
      </w:r>
    </w:p>
    <w:p w:rsidR="00805F2F" w:rsidRDefault="00433530">
      <w:pPr>
        <w:spacing w:line="360" w:lineRule="auto"/>
        <w:ind w:firstLine="851"/>
        <w:jc w:val="both"/>
        <w:rPr>
          <w:sz w:val="28"/>
          <w:szCs w:val="28"/>
        </w:rPr>
      </w:pPr>
      <w:r>
        <w:rPr>
          <w:sz w:val="28"/>
          <w:szCs w:val="28"/>
        </w:rPr>
        <w:t xml:space="preserve">У випадку коли кількість тестів 10000 (табл.3.2), ми маємо іншу картину. Можна побачити, що всі алгоритми працюють у середньому за один і той самий час (дивись малюнок 2.1), окрім алгоритму лінійного пошуку. Як і в випадку зі 100 </w:t>
      </w:r>
      <w:r>
        <w:rPr>
          <w:sz w:val="28"/>
          <w:szCs w:val="28"/>
        </w:rPr>
        <w:lastRenderedPageBreak/>
        <w:t>тестами алгоритм лінійного</w:t>
      </w:r>
      <w:r>
        <w:rPr>
          <w:sz w:val="28"/>
          <w:szCs w:val="28"/>
        </w:rPr>
        <w:t xml:space="preserve"> пошуку працює довше всіх, тому цей алгоритм краще використовувати тільки коли тестів не більше, ніж 100. Хочу також відмітити цікавий момент. Коли тестів було 100, алгоритм бінарного пошуку з рекурсивною реалізацією працював довше, ніж всі інші алгоритми </w:t>
      </w:r>
      <w:r>
        <w:rPr>
          <w:sz w:val="28"/>
          <w:szCs w:val="28"/>
        </w:rPr>
        <w:t>з логарифмічним часом виконання. А коли тестів стало 10000, алгоритм ділення пополам з рекурсивною реалізацією працював швидше, ніж всі інші алгоритми. Довше всіх (після алгоритму лінійного пошуку) на 10000 тестах працював алгоритм бінарного пошуку з ітера</w:t>
      </w:r>
      <w:r>
        <w:rPr>
          <w:sz w:val="28"/>
          <w:szCs w:val="28"/>
        </w:rPr>
        <w:t xml:space="preserve">ційною реалізацією. Також </w:t>
      </w:r>
      <w:r>
        <w:rPr>
          <w:sz w:val="28"/>
          <w:szCs w:val="28"/>
        </w:rPr>
        <w:t xml:space="preserve">алгоритм Б в обох випадках (і зі 100 тестами, і з 10000 тестами) працював другим за швидкістю. Хоча він у середньому має працювати, як і бінарний пошук (за </w:t>
      </w:r>
      <w:r w:rsidR="00805F2F">
        <w:object w:dxaOrig="646" w:dyaOrig="207">
          <v:shape id="ole_rId114" o:spid="_x0000_i1079" style="width:56.95pt;height:18.25pt" coordsize="" o:spt="100" adj="0,,0" path="" stroked="f">
            <v:stroke joinstyle="miter"/>
            <v:imagedata r:id="rId11" o:title=""/>
            <v:formulas/>
            <v:path o:connecttype="segments"/>
          </v:shape>
          <o:OLEObject Type="Embed" ShapeID="ole_rId114" DrawAspect="Content" ObjectID="_1612544917" r:id="rId111"/>
        </w:object>
      </w:r>
      <w:r>
        <w:rPr>
          <w:color w:val="000000"/>
          <w:sz w:val="28"/>
          <w:szCs w:val="28"/>
        </w:rPr>
        <w:t>).</w:t>
      </w:r>
    </w:p>
    <w:p w:rsidR="00805F2F" w:rsidRDefault="00805F2F">
      <w:pPr>
        <w:spacing w:line="360" w:lineRule="auto"/>
        <w:ind w:firstLine="851"/>
        <w:jc w:val="both"/>
        <w:rPr>
          <w:color w:val="000000"/>
          <w:sz w:val="28"/>
          <w:szCs w:val="28"/>
        </w:rPr>
      </w:pPr>
    </w:p>
    <w:p w:rsidR="00805F2F" w:rsidRDefault="00805F2F">
      <w:pPr>
        <w:spacing w:line="360" w:lineRule="auto"/>
        <w:ind w:firstLine="851"/>
        <w:jc w:val="both"/>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805F2F">
      <w:pPr>
        <w:spacing w:line="360" w:lineRule="auto"/>
        <w:jc w:val="center"/>
        <w:rPr>
          <w:color w:val="000000"/>
          <w:sz w:val="28"/>
          <w:szCs w:val="28"/>
        </w:rPr>
      </w:pPr>
    </w:p>
    <w:p w:rsidR="00805F2F" w:rsidRDefault="00433530">
      <w:pPr>
        <w:spacing w:line="360" w:lineRule="auto"/>
        <w:jc w:val="center"/>
      </w:pPr>
      <w:r>
        <w:rPr>
          <w:b/>
          <w:color w:val="000000"/>
          <w:sz w:val="28"/>
          <w:szCs w:val="28"/>
        </w:rPr>
        <w:lastRenderedPageBreak/>
        <w:t>ВИСНОВКИ</w:t>
      </w:r>
    </w:p>
    <w:p w:rsidR="00805F2F" w:rsidRDefault="00805F2F">
      <w:pPr>
        <w:spacing w:line="360" w:lineRule="auto"/>
        <w:jc w:val="center"/>
        <w:rPr>
          <w:b/>
          <w:color w:val="000000"/>
          <w:sz w:val="28"/>
          <w:szCs w:val="28"/>
        </w:rPr>
      </w:pPr>
    </w:p>
    <w:p w:rsidR="00805F2F" w:rsidRDefault="00433530">
      <w:pPr>
        <w:pStyle w:val="ab"/>
        <w:numPr>
          <w:ilvl w:val="0"/>
          <w:numId w:val="1"/>
        </w:numPr>
        <w:spacing w:after="200" w:line="360" w:lineRule="auto"/>
        <w:ind w:left="720" w:firstLine="851"/>
        <w:jc w:val="both"/>
      </w:pPr>
      <w:r>
        <w:rPr>
          <w:color w:val="000000"/>
          <w:sz w:val="28"/>
          <w:szCs w:val="28"/>
          <w:highlight w:val="white"/>
        </w:rPr>
        <w:t>З вищесказаного можна зробити висновок,  що алгоритми пошуку є дуже важливими. Вони бувають різні, в залежності від виду оброблюваних даних. Так, при їх програмуванні, інколи буває простіше і вигідніше з урахуванням процесорного часу, часу провед</w:t>
      </w:r>
      <w:r>
        <w:rPr>
          <w:color w:val="000000"/>
          <w:sz w:val="28"/>
          <w:szCs w:val="28"/>
          <w:highlight w:val="white"/>
        </w:rPr>
        <w:t>ення пошуку, кількості використаних операцій, провести сортування масиву даних, а вже потім проводити пошук за допомогою одного із методів пошуку. Проте, інколи, сортування масиву є зайвим, оскільки в деяких випадках витрати часу на сортування масиву не пе</w:t>
      </w:r>
      <w:r>
        <w:rPr>
          <w:color w:val="000000"/>
          <w:sz w:val="28"/>
          <w:szCs w:val="28"/>
          <w:highlight w:val="white"/>
        </w:rPr>
        <w:t>рекривають затрат виконаних на пошук масиву простим, лінійним перебором елементів масиву. Аналогічно, не завжди можна використати простий перебір елементів, як от наприклад, коли необхідно визначити елемент,  який найбільш наближений до середнього арифмети</w:t>
      </w:r>
      <w:r>
        <w:rPr>
          <w:color w:val="000000"/>
          <w:sz w:val="28"/>
          <w:szCs w:val="28"/>
          <w:highlight w:val="white"/>
        </w:rPr>
        <w:t>чного у масиві.</w:t>
      </w:r>
    </w:p>
    <w:p w:rsidR="00805F2F" w:rsidRDefault="00433530">
      <w:pPr>
        <w:pStyle w:val="ab"/>
        <w:numPr>
          <w:ilvl w:val="0"/>
          <w:numId w:val="1"/>
        </w:numPr>
        <w:spacing w:after="200" w:line="360" w:lineRule="auto"/>
        <w:ind w:left="720" w:firstLine="851"/>
        <w:jc w:val="both"/>
      </w:pPr>
      <w:r>
        <w:rPr>
          <w:color w:val="000000"/>
          <w:sz w:val="28"/>
          <w:szCs w:val="28"/>
        </w:rPr>
        <w:t>При малому масиві елементів в малому кількості тестів можна використовувати будь який з розглянутих алгоритмів.</w:t>
      </w:r>
    </w:p>
    <w:p w:rsidR="00805F2F" w:rsidRDefault="00433530">
      <w:pPr>
        <w:pStyle w:val="ab"/>
        <w:numPr>
          <w:ilvl w:val="0"/>
          <w:numId w:val="1"/>
        </w:numPr>
        <w:spacing w:after="200" w:line="360" w:lineRule="auto"/>
        <w:ind w:left="720" w:firstLine="851"/>
        <w:jc w:val="both"/>
      </w:pPr>
      <w:r>
        <w:rPr>
          <w:color w:val="000000"/>
          <w:sz w:val="28"/>
          <w:szCs w:val="28"/>
        </w:rPr>
        <w:t>При великому масиві чи великої кількості тестів слід використовувати алгоритми з логарифмічною асимптотикою (тобто не можна вико</w:t>
      </w:r>
      <w:r>
        <w:rPr>
          <w:color w:val="000000"/>
          <w:sz w:val="28"/>
          <w:szCs w:val="28"/>
        </w:rPr>
        <w:t>ристовувати лінійний пошук).</w:t>
      </w:r>
    </w:p>
    <w:p w:rsidR="00805F2F" w:rsidRDefault="00433530">
      <w:pPr>
        <w:pStyle w:val="ab"/>
        <w:numPr>
          <w:ilvl w:val="0"/>
          <w:numId w:val="1"/>
        </w:numPr>
        <w:spacing w:after="200" w:line="360" w:lineRule="auto"/>
        <w:ind w:left="720" w:firstLine="851"/>
        <w:jc w:val="both"/>
      </w:pPr>
      <w:r>
        <w:rPr>
          <w:color w:val="000000"/>
          <w:sz w:val="28"/>
          <w:szCs w:val="28"/>
        </w:rPr>
        <w:t xml:space="preserve">Алгоритм А дає можливість програмі виконати меншу кількість дій, ніж у бінарному пошуку. Що дозволить зменшити середній час виконання програм у більшості випадків. </w:t>
      </w:r>
    </w:p>
    <w:p w:rsidR="00805F2F" w:rsidRDefault="00433530">
      <w:pPr>
        <w:pStyle w:val="ab"/>
        <w:numPr>
          <w:ilvl w:val="0"/>
          <w:numId w:val="1"/>
        </w:numPr>
        <w:spacing w:after="200" w:line="360" w:lineRule="auto"/>
        <w:ind w:left="720" w:firstLine="851"/>
        <w:jc w:val="both"/>
      </w:pPr>
      <w:r>
        <w:rPr>
          <w:color w:val="000000"/>
          <w:sz w:val="28"/>
          <w:szCs w:val="28"/>
        </w:rPr>
        <w:t xml:space="preserve">Алгоритм Б має ймовірність працювати за константний час, чого </w:t>
      </w:r>
      <w:r>
        <w:rPr>
          <w:color w:val="000000"/>
          <w:sz w:val="28"/>
          <w:szCs w:val="28"/>
        </w:rPr>
        <w:t>не може зробити жоден з існуючих алгоритмів пошуку.</w:t>
      </w:r>
    </w:p>
    <w:p w:rsidR="00805F2F" w:rsidRDefault="00433530">
      <w:pPr>
        <w:pStyle w:val="ab"/>
        <w:numPr>
          <w:ilvl w:val="0"/>
          <w:numId w:val="1"/>
        </w:numPr>
        <w:spacing w:after="200" w:line="360" w:lineRule="auto"/>
        <w:ind w:left="720" w:firstLine="851"/>
        <w:jc w:val="both"/>
      </w:pPr>
      <w:r>
        <w:rPr>
          <w:color w:val="000000"/>
          <w:sz w:val="28"/>
          <w:szCs w:val="28"/>
        </w:rPr>
        <w:t>Зробивши порівняльну характеристику часу роботи алгоритмів, можемо зробити висновок, що алгоритми, які працюють за логарифмічний час, при великій кількості тестів працюють приблизно однаково (за один і то</w:t>
      </w:r>
      <w:r>
        <w:rPr>
          <w:color w:val="000000"/>
          <w:sz w:val="28"/>
          <w:szCs w:val="28"/>
        </w:rPr>
        <w:t>й самий час), а при маленьких тестах, їх час роботи дещо відрізняється.</w:t>
      </w:r>
    </w:p>
    <w:p w:rsidR="00805F2F" w:rsidRDefault="00805F2F">
      <w:pPr>
        <w:spacing w:line="360" w:lineRule="auto"/>
        <w:ind w:firstLine="851"/>
        <w:jc w:val="both"/>
        <w:rPr>
          <w:color w:val="000000"/>
          <w:sz w:val="28"/>
          <w:szCs w:val="28"/>
        </w:rPr>
      </w:pPr>
    </w:p>
    <w:p w:rsidR="00805F2F" w:rsidRDefault="00433530">
      <w:pPr>
        <w:spacing w:line="360" w:lineRule="auto"/>
        <w:jc w:val="center"/>
      </w:pPr>
      <w:r>
        <w:rPr>
          <w:b/>
          <w:color w:val="000000"/>
          <w:sz w:val="28"/>
          <w:szCs w:val="28"/>
        </w:rPr>
        <w:lastRenderedPageBreak/>
        <w:t>СПИСОК ВИКОРИСТАНИХ ДЖЕРЕЛ</w:t>
      </w:r>
    </w:p>
    <w:p w:rsidR="00805F2F" w:rsidRDefault="00433530">
      <w:pPr>
        <w:pStyle w:val="ac"/>
        <w:numPr>
          <w:ilvl w:val="0"/>
          <w:numId w:val="3"/>
        </w:numPr>
        <w:spacing w:after="0" w:line="360" w:lineRule="auto"/>
      </w:pP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А. </w:t>
      </w:r>
      <w:proofErr w:type="spellStart"/>
      <w:r>
        <w:rPr>
          <w:bCs/>
          <w:color w:val="000000"/>
          <w:sz w:val="28"/>
          <w:szCs w:val="28"/>
          <w:highlight w:val="white"/>
          <w:lang w:val="uk-UA"/>
        </w:rPr>
        <w:t>Грокаємо</w:t>
      </w:r>
      <w:proofErr w:type="spellEnd"/>
      <w:r>
        <w:rPr>
          <w:bCs/>
          <w:color w:val="000000"/>
          <w:sz w:val="28"/>
          <w:szCs w:val="28"/>
          <w:highlight w:val="white"/>
          <w:lang w:val="uk-UA"/>
        </w:rPr>
        <w:t xml:space="preserve"> алгоритми. Ілюстрований посібник для програмістів і тих, хто цікавиться. / А. </w:t>
      </w:r>
      <w:proofErr w:type="spellStart"/>
      <w:r>
        <w:rPr>
          <w:bCs/>
          <w:color w:val="000000"/>
          <w:sz w:val="28"/>
          <w:szCs w:val="28"/>
          <w:highlight w:val="white"/>
          <w:lang w:val="uk-UA"/>
        </w:rPr>
        <w:t>Бхаргава</w:t>
      </w:r>
      <w:proofErr w:type="spellEnd"/>
      <w:r>
        <w:rPr>
          <w:bCs/>
          <w:color w:val="000000"/>
          <w:sz w:val="28"/>
          <w:szCs w:val="28"/>
          <w:highlight w:val="white"/>
          <w:lang w:val="uk-UA"/>
        </w:rPr>
        <w:t xml:space="preserve"> – </w:t>
      </w:r>
      <w:proofErr w:type="spellStart"/>
      <w:r>
        <w:rPr>
          <w:bCs/>
          <w:color w:val="000000"/>
          <w:sz w:val="28"/>
          <w:szCs w:val="28"/>
          <w:highlight w:val="white"/>
          <w:lang w:val="uk-UA"/>
        </w:rPr>
        <w:t>СПб</w:t>
      </w:r>
      <w:proofErr w:type="spellEnd"/>
      <w:r>
        <w:rPr>
          <w:bCs/>
          <w:color w:val="000000"/>
          <w:sz w:val="28"/>
          <w:szCs w:val="28"/>
          <w:highlight w:val="white"/>
          <w:lang w:val="uk-UA"/>
        </w:rPr>
        <w:t>.: Пітер, 2018. – 288 с.</w:t>
      </w:r>
    </w:p>
    <w:p w:rsidR="00805F2F" w:rsidRDefault="00433530">
      <w:pPr>
        <w:pStyle w:val="ac"/>
        <w:numPr>
          <w:ilvl w:val="0"/>
          <w:numId w:val="3"/>
        </w:numPr>
        <w:spacing w:before="0" w:line="360" w:lineRule="auto"/>
        <w:rPr>
          <w:lang w:val="uk-UA"/>
        </w:rPr>
      </w:pP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Кнут</w:t>
      </w:r>
      <w:proofErr w:type="spellEnd"/>
      <w:r>
        <w:rPr>
          <w:bCs/>
          <w:color w:val="000000"/>
          <w:sz w:val="28"/>
          <w:szCs w:val="28"/>
          <w:shd w:val="clear" w:color="auto" w:fill="FFFFFF"/>
          <w:lang w:val="uk-UA"/>
        </w:rPr>
        <w:t xml:space="preserve"> Д.Є.  Мистец</w:t>
      </w:r>
      <w:r>
        <w:rPr>
          <w:bCs/>
          <w:color w:val="000000"/>
          <w:sz w:val="28"/>
          <w:szCs w:val="28"/>
          <w:shd w:val="clear" w:color="auto" w:fill="FFFFFF"/>
          <w:lang w:val="uk-UA"/>
        </w:rPr>
        <w:t xml:space="preserve">тво програмування , том 3. Пошук і сортування, 3-е вид.:                 Пер. з англ.: </w:t>
      </w:r>
      <w:proofErr w:type="spellStart"/>
      <w:r>
        <w:rPr>
          <w:color w:val="000000"/>
          <w:sz w:val="28"/>
          <w:szCs w:val="28"/>
          <w:shd w:val="clear" w:color="auto" w:fill="FFFFFF"/>
          <w:lang w:val="uk-UA"/>
        </w:rPr>
        <w:t>навч</w:t>
      </w:r>
      <w:proofErr w:type="spellEnd"/>
      <w:r>
        <w:rPr>
          <w:color w:val="000000"/>
          <w:sz w:val="28"/>
          <w:szCs w:val="28"/>
          <w:shd w:val="clear" w:color="auto" w:fill="FFFFFF"/>
          <w:lang w:val="uk-UA"/>
        </w:rPr>
        <w:t xml:space="preserve">. </w:t>
      </w:r>
      <w:proofErr w:type="spellStart"/>
      <w:r>
        <w:rPr>
          <w:color w:val="000000"/>
          <w:sz w:val="28"/>
          <w:szCs w:val="28"/>
          <w:shd w:val="clear" w:color="auto" w:fill="FFFFFF"/>
          <w:lang w:val="uk-UA"/>
        </w:rPr>
        <w:t>посіб</w:t>
      </w:r>
      <w:proofErr w:type="spellEnd"/>
      <w:r>
        <w:rPr>
          <w:color w:val="000000"/>
          <w:sz w:val="28"/>
          <w:szCs w:val="28"/>
          <w:shd w:val="clear" w:color="auto" w:fill="FFFFFF"/>
          <w:lang w:val="uk-UA"/>
        </w:rPr>
        <w:t xml:space="preserve">. / Д.Є. </w:t>
      </w:r>
      <w:proofErr w:type="spellStart"/>
      <w:r>
        <w:rPr>
          <w:color w:val="000000"/>
          <w:sz w:val="28"/>
          <w:szCs w:val="28"/>
          <w:shd w:val="clear" w:color="auto" w:fill="FFFFFF"/>
          <w:lang w:val="uk-UA"/>
        </w:rPr>
        <w:t>Кнут</w:t>
      </w:r>
      <w:proofErr w:type="spellEnd"/>
      <w:r>
        <w:rPr>
          <w:color w:val="000000"/>
          <w:sz w:val="28"/>
          <w:szCs w:val="28"/>
          <w:shd w:val="clear" w:color="auto" w:fill="FFFFFF"/>
          <w:lang w:val="uk-UA"/>
        </w:rPr>
        <w:t>;</w:t>
      </w:r>
      <w:r>
        <w:rPr>
          <w:bCs/>
          <w:color w:val="000000"/>
          <w:sz w:val="28"/>
          <w:szCs w:val="28"/>
          <w:shd w:val="clear" w:color="auto" w:fill="FFFFFF"/>
          <w:lang w:val="uk-UA"/>
        </w:rPr>
        <w:t xml:space="preserve"> – М.:</w:t>
      </w:r>
      <w:r>
        <w:rPr>
          <w:color w:val="000000"/>
          <w:sz w:val="28"/>
          <w:szCs w:val="28"/>
          <w:lang w:val="uk-UA"/>
        </w:rPr>
        <w:t xml:space="preserve"> Видавничий дім</w:t>
      </w:r>
      <w:r>
        <w:rPr>
          <w:bCs/>
          <w:color w:val="000000"/>
          <w:sz w:val="28"/>
          <w:szCs w:val="28"/>
          <w:shd w:val="clear" w:color="auto" w:fill="FFFFFF"/>
          <w:lang w:val="uk-UA"/>
        </w:rPr>
        <w:t xml:space="preserve"> "</w:t>
      </w:r>
      <w:proofErr w:type="spellStart"/>
      <w:r>
        <w:rPr>
          <w:bCs/>
          <w:color w:val="000000"/>
          <w:sz w:val="28"/>
          <w:szCs w:val="28"/>
          <w:shd w:val="clear" w:color="auto" w:fill="FFFFFF"/>
          <w:lang w:val="uk-UA"/>
        </w:rPr>
        <w:t>Вильямс</w:t>
      </w:r>
      <w:proofErr w:type="spellEnd"/>
      <w:r>
        <w:rPr>
          <w:bCs/>
          <w:color w:val="000000"/>
          <w:sz w:val="28"/>
          <w:szCs w:val="28"/>
          <w:shd w:val="clear" w:color="auto" w:fill="FFFFFF"/>
          <w:lang w:val="uk-UA"/>
        </w:rPr>
        <w:t>", 2000. – 750 с.</w:t>
      </w:r>
    </w:p>
    <w:p w:rsidR="00805F2F" w:rsidRDefault="00433530">
      <w:pPr>
        <w:pStyle w:val="ac"/>
        <w:spacing w:line="360" w:lineRule="auto"/>
        <w:ind w:left="360"/>
        <w:jc w:val="center"/>
        <w:rPr>
          <w:lang w:val="uk-UA"/>
        </w:rPr>
      </w:pPr>
      <w:r>
        <w:rPr>
          <w:b/>
          <w:color w:val="000000"/>
          <w:sz w:val="28"/>
          <w:szCs w:val="28"/>
          <w:shd w:val="clear" w:color="auto" w:fill="FFFFFF"/>
          <w:lang w:val="uk-UA"/>
        </w:rPr>
        <w:t>ІНТЕРНЕТ-РЕСУРСИ</w:t>
      </w:r>
    </w:p>
    <w:p w:rsidR="00805F2F" w:rsidRDefault="00433530">
      <w:pPr>
        <w:pStyle w:val="ac"/>
        <w:spacing w:line="360" w:lineRule="auto"/>
        <w:jc w:val="both"/>
        <w:rPr>
          <w:lang w:val="uk-UA"/>
        </w:rPr>
      </w:pPr>
      <w:r>
        <w:rPr>
          <w:color w:val="000000"/>
          <w:sz w:val="28"/>
          <w:szCs w:val="28"/>
          <w:lang w:val="uk-UA"/>
        </w:rPr>
        <w:t>http://</w:t>
      </w:r>
      <w:r>
        <w:rPr>
          <w:color w:val="000000"/>
          <w:sz w:val="28"/>
          <w:szCs w:val="28"/>
          <w:lang w:val="en-US"/>
        </w:rPr>
        <w:t>www</w:t>
      </w:r>
      <w:r>
        <w:rPr>
          <w:color w:val="000000"/>
          <w:sz w:val="28"/>
          <w:szCs w:val="28"/>
          <w:lang w:val="uk-UA"/>
        </w:rPr>
        <w:t>.cppstudio.com/post/446/</w:t>
      </w:r>
    </w:p>
    <w:p w:rsidR="00805F2F" w:rsidRPr="00E27BEF" w:rsidRDefault="00805F2F">
      <w:pPr>
        <w:pStyle w:val="ac"/>
        <w:spacing w:line="360" w:lineRule="auto"/>
        <w:jc w:val="both"/>
        <w:rPr>
          <w:lang w:val="uk-UA"/>
        </w:rPr>
      </w:pPr>
      <w:hyperlink r:id="rId112">
        <w:r w:rsidR="00433530">
          <w:rPr>
            <w:rStyle w:val="InternetLink"/>
            <w:color w:val="000000"/>
            <w:sz w:val="28"/>
            <w:szCs w:val="28"/>
            <w:u w:val="none"/>
            <w:lang w:val="uk-UA"/>
          </w:rPr>
          <w:t>http://www.interface.ru/home.asp?artId=35216</w:t>
        </w:r>
      </w:hyperlink>
    </w:p>
    <w:p w:rsidR="00805F2F" w:rsidRDefault="00433530">
      <w:pPr>
        <w:pStyle w:val="ac"/>
        <w:spacing w:line="360" w:lineRule="auto"/>
        <w:jc w:val="both"/>
        <w:rPr>
          <w:lang w:val="uk-UA"/>
        </w:rPr>
      </w:pPr>
      <w:r>
        <w:rPr>
          <w:color w:val="000000"/>
          <w:sz w:val="28"/>
          <w:szCs w:val="28"/>
          <w:lang w:val="uk-UA"/>
        </w:rPr>
        <w:t>http://</w:t>
      </w:r>
      <w:r>
        <w:rPr>
          <w:color w:val="000000"/>
          <w:sz w:val="28"/>
          <w:szCs w:val="28"/>
          <w:lang w:val="en-US"/>
        </w:rPr>
        <w:t>www</w:t>
      </w:r>
      <w:proofErr w:type="spellStart"/>
      <w:r>
        <w:rPr>
          <w:color w:val="000000"/>
          <w:sz w:val="28"/>
          <w:szCs w:val="28"/>
          <w:lang w:val="uk-UA"/>
        </w:rPr>
        <w:t>.matematikam.ru</w:t>
      </w:r>
      <w:proofErr w:type="spellEnd"/>
      <w:r>
        <w:rPr>
          <w:color w:val="000000"/>
          <w:sz w:val="28"/>
          <w:szCs w:val="28"/>
          <w:lang w:val="uk-UA"/>
        </w:rPr>
        <w:t>/calculate-online/</w:t>
      </w:r>
      <w:proofErr w:type="spellStart"/>
      <w:r>
        <w:rPr>
          <w:color w:val="000000"/>
          <w:sz w:val="28"/>
          <w:szCs w:val="28"/>
          <w:lang w:val="uk-UA"/>
        </w:rPr>
        <w:t>grafik.php</w:t>
      </w:r>
      <w:proofErr w:type="spellEnd"/>
    </w:p>
    <w:p w:rsidR="00805F2F" w:rsidRPr="00E27BEF" w:rsidRDefault="00805F2F">
      <w:pPr>
        <w:pStyle w:val="ac"/>
        <w:spacing w:line="360" w:lineRule="auto"/>
        <w:jc w:val="both"/>
        <w:rPr>
          <w:lang w:val="uk-UA"/>
        </w:rPr>
      </w:pPr>
    </w:p>
    <w:sectPr w:rsidR="00805F2F" w:rsidRPr="00E27BEF" w:rsidSect="00805F2F">
      <w:headerReference w:type="default" r:id="rId113"/>
      <w:pgSz w:w="11906" w:h="16838"/>
      <w:pgMar w:top="1247" w:right="680" w:bottom="1247" w:left="1247" w:header="709" w:footer="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530" w:rsidRDefault="00433530" w:rsidP="00805F2F">
      <w:r>
        <w:separator/>
      </w:r>
    </w:p>
  </w:endnote>
  <w:endnote w:type="continuationSeparator" w:id="0">
    <w:p w:rsidR="00433530" w:rsidRDefault="00433530" w:rsidP="00805F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530" w:rsidRDefault="00433530" w:rsidP="00805F2F">
      <w:r>
        <w:separator/>
      </w:r>
    </w:p>
  </w:footnote>
  <w:footnote w:type="continuationSeparator" w:id="0">
    <w:p w:rsidR="00433530" w:rsidRDefault="00433530" w:rsidP="00805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2F" w:rsidRDefault="00805F2F">
    <w:pPr>
      <w:pStyle w:val="Header"/>
      <w:jc w:val="right"/>
    </w:pPr>
  </w:p>
  <w:p w:rsidR="00805F2F" w:rsidRDefault="00805F2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4D6DAC"/>
    <w:multiLevelType w:val="multilevel"/>
    <w:tmpl w:val="695EAA08"/>
    <w:lvl w:ilvl="0">
      <w:start w:val="1"/>
      <w:numFmt w:val="decimal"/>
      <w:lvlText w:val="%1."/>
      <w:lvlJc w:val="left"/>
      <w:pPr>
        <w:tabs>
          <w:tab w:val="num" w:pos="708"/>
        </w:tabs>
        <w:ind w:left="360" w:hanging="360"/>
      </w:pPr>
      <w:rPr>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E130E6F"/>
    <w:multiLevelType w:val="multilevel"/>
    <w:tmpl w:val="C2B4E9F8"/>
    <w:lvl w:ilvl="0">
      <w:start w:val="1"/>
      <w:numFmt w:val="decimal"/>
      <w:lvlText w:val="%1."/>
      <w:lvlJc w:val="left"/>
      <w:pPr>
        <w:ind w:left="720" w:hanging="360"/>
      </w:pPr>
      <w:rPr>
        <w:bCs/>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2BB316D"/>
    <w:multiLevelType w:val="multilevel"/>
    <w:tmpl w:val="D8B4ED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472B780F"/>
    <w:multiLevelType w:val="multilevel"/>
    <w:tmpl w:val="56403876"/>
    <w:lvl w:ilvl="0">
      <w:start w:val="1"/>
      <w:numFmt w:val="bullet"/>
      <w:lvlText w:val=""/>
      <w:lvlJc w:val="left"/>
      <w:pPr>
        <w:tabs>
          <w:tab w:val="num" w:pos="708"/>
        </w:tabs>
        <w:ind w:left="1155" w:hanging="360"/>
      </w:pPr>
      <w:rPr>
        <w:rFonts w:ascii="Symbol" w:hAnsi="Symbol" w:cs="Symbol" w:hint="default"/>
        <w:color w:val="222222"/>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C4D2E23"/>
    <w:multiLevelType w:val="multilevel"/>
    <w:tmpl w:val="7ACA3294"/>
    <w:lvl w:ilvl="0">
      <w:start w:val="1"/>
      <w:numFmt w:val="decimal"/>
      <w:lvlText w:val="%1."/>
      <w:lvlJc w:val="left"/>
      <w:pPr>
        <w:tabs>
          <w:tab w:val="num" w:pos="708"/>
        </w:tabs>
        <w:ind w:left="435"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3F85FB4"/>
    <w:multiLevelType w:val="multilevel"/>
    <w:tmpl w:val="93BE7E58"/>
    <w:lvl w:ilvl="0">
      <w:start w:val="1"/>
      <w:numFmt w:val="decimal"/>
      <w:lvlText w:val="%1."/>
      <w:lvlJc w:val="left"/>
      <w:pPr>
        <w:ind w:left="450" w:hanging="450"/>
      </w:pPr>
    </w:lvl>
    <w:lvl w:ilvl="1">
      <w:start w:val="1"/>
      <w:numFmt w:val="decimal"/>
      <w:lvlText w:val="%1.%2."/>
      <w:lvlJc w:val="left"/>
      <w:pPr>
        <w:ind w:left="2433" w:hanging="720"/>
      </w:pPr>
    </w:lvl>
    <w:lvl w:ilvl="2">
      <w:start w:val="1"/>
      <w:numFmt w:val="decimal"/>
      <w:lvlText w:val="%1.%2.%3."/>
      <w:lvlJc w:val="left"/>
      <w:pPr>
        <w:ind w:left="4146" w:hanging="720"/>
      </w:pPr>
    </w:lvl>
    <w:lvl w:ilvl="3">
      <w:start w:val="1"/>
      <w:numFmt w:val="decimal"/>
      <w:lvlText w:val="%1.%2.%3.%4."/>
      <w:lvlJc w:val="left"/>
      <w:pPr>
        <w:ind w:left="6219" w:hanging="1080"/>
      </w:pPr>
    </w:lvl>
    <w:lvl w:ilvl="4">
      <w:start w:val="1"/>
      <w:numFmt w:val="decimal"/>
      <w:lvlText w:val="%1.%2.%3.%4.%5."/>
      <w:lvlJc w:val="left"/>
      <w:pPr>
        <w:ind w:left="7932" w:hanging="1080"/>
      </w:pPr>
    </w:lvl>
    <w:lvl w:ilvl="5">
      <w:start w:val="1"/>
      <w:numFmt w:val="decimal"/>
      <w:lvlText w:val="%1.%2.%3.%4.%5.%6."/>
      <w:lvlJc w:val="left"/>
      <w:pPr>
        <w:ind w:left="10005" w:hanging="1440"/>
      </w:pPr>
    </w:lvl>
    <w:lvl w:ilvl="6">
      <w:start w:val="1"/>
      <w:numFmt w:val="decimal"/>
      <w:lvlText w:val="%1.%2.%3.%4.%5.%6.%7."/>
      <w:lvlJc w:val="left"/>
      <w:pPr>
        <w:ind w:left="12078" w:hanging="1800"/>
      </w:pPr>
    </w:lvl>
    <w:lvl w:ilvl="7">
      <w:start w:val="1"/>
      <w:numFmt w:val="decimal"/>
      <w:lvlText w:val="%1.%2.%3.%4.%5.%6.%7.%8."/>
      <w:lvlJc w:val="left"/>
      <w:pPr>
        <w:ind w:left="13791" w:hanging="1800"/>
      </w:pPr>
    </w:lvl>
    <w:lvl w:ilvl="8">
      <w:start w:val="1"/>
      <w:numFmt w:val="decimal"/>
      <w:lvlText w:val="%1.%2.%3.%4.%5.%6.%7.%8.%9."/>
      <w:lvlJc w:val="left"/>
      <w:pPr>
        <w:ind w:left="15864" w:hanging="21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embedSystemFonts/>
  <w:proofState w:spelling="clean" w:grammar="clean"/>
  <w:defaultTabStop w:val="708"/>
  <w:characterSpacingControl w:val="doNotCompress"/>
  <w:footnotePr>
    <w:footnote w:id="-1"/>
    <w:footnote w:id="0"/>
  </w:footnotePr>
  <w:endnotePr>
    <w:endnote w:id="-1"/>
    <w:endnote w:id="0"/>
  </w:endnotePr>
  <w:compat/>
  <w:rsids>
    <w:rsidRoot w:val="00805F2F"/>
    <w:rsid w:val="0014242E"/>
    <w:rsid w:val="00284259"/>
    <w:rsid w:val="00285CB7"/>
    <w:rsid w:val="00313E82"/>
    <w:rsid w:val="00433530"/>
    <w:rsid w:val="00557445"/>
    <w:rsid w:val="0065780D"/>
    <w:rsid w:val="006E4E30"/>
    <w:rsid w:val="007430CF"/>
    <w:rsid w:val="00805F2F"/>
    <w:rsid w:val="00A876A9"/>
    <w:rsid w:val="00AF2629"/>
    <w:rsid w:val="00BD6A24"/>
    <w:rsid w:val="00E27BEF"/>
    <w:rsid w:val="00FE233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F2F"/>
    <w:pPr>
      <w:suppressAutoHyphens/>
    </w:pPr>
    <w:rPr>
      <w:sz w:val="24"/>
      <w:szCs w:val="24"/>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qFormat/>
    <w:rsid w:val="00805F2F"/>
    <w:rPr>
      <w:sz w:val="28"/>
      <w:szCs w:val="28"/>
    </w:rPr>
  </w:style>
  <w:style w:type="character" w:customStyle="1" w:styleId="WW8Num2z0">
    <w:name w:val="WW8Num2z0"/>
    <w:qFormat/>
    <w:rsid w:val="00805F2F"/>
  </w:style>
  <w:style w:type="character" w:customStyle="1" w:styleId="WW8Num3z0">
    <w:name w:val="WW8Num3z0"/>
    <w:qFormat/>
    <w:rsid w:val="00805F2F"/>
    <w:rPr>
      <w:bCs/>
      <w:sz w:val="28"/>
      <w:szCs w:val="28"/>
      <w:lang w:val="uk-UA"/>
    </w:rPr>
  </w:style>
  <w:style w:type="character" w:customStyle="1" w:styleId="WW8Num4z0">
    <w:name w:val="WW8Num4z0"/>
    <w:qFormat/>
    <w:rsid w:val="00805F2F"/>
    <w:rPr>
      <w:color w:val="000000"/>
    </w:rPr>
  </w:style>
  <w:style w:type="character" w:customStyle="1" w:styleId="WW8Num5z0">
    <w:name w:val="WW8Num5z0"/>
    <w:qFormat/>
    <w:rsid w:val="00805F2F"/>
    <w:rPr>
      <w:rFonts w:ascii="Symbol" w:hAnsi="Symbol" w:cs="Symbol"/>
      <w:color w:val="222222"/>
      <w:sz w:val="28"/>
      <w:szCs w:val="28"/>
      <w:lang w:val="uk-UA"/>
    </w:rPr>
  </w:style>
  <w:style w:type="character" w:customStyle="1" w:styleId="WW8Num6z0">
    <w:name w:val="WW8Num6z0"/>
    <w:qFormat/>
    <w:rsid w:val="00805F2F"/>
  </w:style>
  <w:style w:type="character" w:customStyle="1" w:styleId="WW8Num6z1">
    <w:name w:val="WW8Num6z1"/>
    <w:qFormat/>
    <w:rsid w:val="00805F2F"/>
  </w:style>
  <w:style w:type="character" w:customStyle="1" w:styleId="WW8Num6z2">
    <w:name w:val="WW8Num6z2"/>
    <w:qFormat/>
    <w:rsid w:val="00805F2F"/>
  </w:style>
  <w:style w:type="character" w:customStyle="1" w:styleId="WW8Num6z3">
    <w:name w:val="WW8Num6z3"/>
    <w:qFormat/>
    <w:rsid w:val="00805F2F"/>
  </w:style>
  <w:style w:type="character" w:customStyle="1" w:styleId="WW8Num6z4">
    <w:name w:val="WW8Num6z4"/>
    <w:qFormat/>
    <w:rsid w:val="00805F2F"/>
  </w:style>
  <w:style w:type="character" w:customStyle="1" w:styleId="WW8Num6z5">
    <w:name w:val="WW8Num6z5"/>
    <w:qFormat/>
    <w:rsid w:val="00805F2F"/>
  </w:style>
  <w:style w:type="character" w:customStyle="1" w:styleId="WW8Num6z6">
    <w:name w:val="WW8Num6z6"/>
    <w:qFormat/>
    <w:rsid w:val="00805F2F"/>
  </w:style>
  <w:style w:type="character" w:customStyle="1" w:styleId="WW8Num6z7">
    <w:name w:val="WW8Num6z7"/>
    <w:qFormat/>
    <w:rsid w:val="00805F2F"/>
  </w:style>
  <w:style w:type="character" w:customStyle="1" w:styleId="WW8Num6z8">
    <w:name w:val="WW8Num6z8"/>
    <w:qFormat/>
    <w:rsid w:val="00805F2F"/>
  </w:style>
  <w:style w:type="character" w:customStyle="1" w:styleId="WW8Num1z1">
    <w:name w:val="WW8Num1z1"/>
    <w:qFormat/>
    <w:rsid w:val="00805F2F"/>
  </w:style>
  <w:style w:type="character" w:customStyle="1" w:styleId="WW8Num1z2">
    <w:name w:val="WW8Num1z2"/>
    <w:qFormat/>
    <w:rsid w:val="00805F2F"/>
  </w:style>
  <w:style w:type="character" w:customStyle="1" w:styleId="WW8Num1z3">
    <w:name w:val="WW8Num1z3"/>
    <w:qFormat/>
    <w:rsid w:val="00805F2F"/>
  </w:style>
  <w:style w:type="character" w:customStyle="1" w:styleId="WW8Num1z4">
    <w:name w:val="WW8Num1z4"/>
    <w:qFormat/>
    <w:rsid w:val="00805F2F"/>
  </w:style>
  <w:style w:type="character" w:customStyle="1" w:styleId="WW8Num1z5">
    <w:name w:val="WW8Num1z5"/>
    <w:qFormat/>
    <w:rsid w:val="00805F2F"/>
  </w:style>
  <w:style w:type="character" w:customStyle="1" w:styleId="WW8Num1z6">
    <w:name w:val="WW8Num1z6"/>
    <w:qFormat/>
    <w:rsid w:val="00805F2F"/>
  </w:style>
  <w:style w:type="character" w:customStyle="1" w:styleId="WW8Num1z7">
    <w:name w:val="WW8Num1z7"/>
    <w:qFormat/>
    <w:rsid w:val="00805F2F"/>
  </w:style>
  <w:style w:type="character" w:customStyle="1" w:styleId="WW8Num1z8">
    <w:name w:val="WW8Num1z8"/>
    <w:qFormat/>
    <w:rsid w:val="00805F2F"/>
  </w:style>
  <w:style w:type="character" w:customStyle="1" w:styleId="WW8Num2z1">
    <w:name w:val="WW8Num2z1"/>
    <w:qFormat/>
    <w:rsid w:val="00805F2F"/>
  </w:style>
  <w:style w:type="character" w:customStyle="1" w:styleId="WW8Num2z2">
    <w:name w:val="WW8Num2z2"/>
    <w:qFormat/>
    <w:rsid w:val="00805F2F"/>
  </w:style>
  <w:style w:type="character" w:customStyle="1" w:styleId="WW8Num2z3">
    <w:name w:val="WW8Num2z3"/>
    <w:qFormat/>
    <w:rsid w:val="00805F2F"/>
  </w:style>
  <w:style w:type="character" w:customStyle="1" w:styleId="WW8Num2z4">
    <w:name w:val="WW8Num2z4"/>
    <w:qFormat/>
    <w:rsid w:val="00805F2F"/>
  </w:style>
  <w:style w:type="character" w:customStyle="1" w:styleId="WW8Num2z5">
    <w:name w:val="WW8Num2z5"/>
    <w:qFormat/>
    <w:rsid w:val="00805F2F"/>
  </w:style>
  <w:style w:type="character" w:customStyle="1" w:styleId="WW8Num2z6">
    <w:name w:val="WW8Num2z6"/>
    <w:qFormat/>
    <w:rsid w:val="00805F2F"/>
  </w:style>
  <w:style w:type="character" w:customStyle="1" w:styleId="WW8Num2z7">
    <w:name w:val="WW8Num2z7"/>
    <w:qFormat/>
    <w:rsid w:val="00805F2F"/>
  </w:style>
  <w:style w:type="character" w:customStyle="1" w:styleId="WW8Num2z8">
    <w:name w:val="WW8Num2z8"/>
    <w:qFormat/>
    <w:rsid w:val="00805F2F"/>
  </w:style>
  <w:style w:type="character" w:customStyle="1" w:styleId="WW8Num3z1">
    <w:name w:val="WW8Num3z1"/>
    <w:qFormat/>
    <w:rsid w:val="00805F2F"/>
  </w:style>
  <w:style w:type="character" w:customStyle="1" w:styleId="WW8Num3z2">
    <w:name w:val="WW8Num3z2"/>
    <w:qFormat/>
    <w:rsid w:val="00805F2F"/>
  </w:style>
  <w:style w:type="character" w:customStyle="1" w:styleId="WW8Num3z3">
    <w:name w:val="WW8Num3z3"/>
    <w:qFormat/>
    <w:rsid w:val="00805F2F"/>
  </w:style>
  <w:style w:type="character" w:customStyle="1" w:styleId="WW8Num3z4">
    <w:name w:val="WW8Num3z4"/>
    <w:qFormat/>
    <w:rsid w:val="00805F2F"/>
  </w:style>
  <w:style w:type="character" w:customStyle="1" w:styleId="WW8Num3z5">
    <w:name w:val="WW8Num3z5"/>
    <w:qFormat/>
    <w:rsid w:val="00805F2F"/>
  </w:style>
  <w:style w:type="character" w:customStyle="1" w:styleId="WW8Num3z6">
    <w:name w:val="WW8Num3z6"/>
    <w:qFormat/>
    <w:rsid w:val="00805F2F"/>
  </w:style>
  <w:style w:type="character" w:customStyle="1" w:styleId="WW8Num3z7">
    <w:name w:val="WW8Num3z7"/>
    <w:qFormat/>
    <w:rsid w:val="00805F2F"/>
  </w:style>
  <w:style w:type="character" w:customStyle="1" w:styleId="WW8Num3z8">
    <w:name w:val="WW8Num3z8"/>
    <w:qFormat/>
    <w:rsid w:val="00805F2F"/>
  </w:style>
  <w:style w:type="character" w:customStyle="1" w:styleId="WW8Num4z1">
    <w:name w:val="WW8Num4z1"/>
    <w:qFormat/>
    <w:rsid w:val="00805F2F"/>
  </w:style>
  <w:style w:type="character" w:customStyle="1" w:styleId="WW8Num4z2">
    <w:name w:val="WW8Num4z2"/>
    <w:qFormat/>
    <w:rsid w:val="00805F2F"/>
  </w:style>
  <w:style w:type="character" w:customStyle="1" w:styleId="WW8Num4z3">
    <w:name w:val="WW8Num4z3"/>
    <w:qFormat/>
    <w:rsid w:val="00805F2F"/>
  </w:style>
  <w:style w:type="character" w:customStyle="1" w:styleId="WW8Num4z4">
    <w:name w:val="WW8Num4z4"/>
    <w:qFormat/>
    <w:rsid w:val="00805F2F"/>
  </w:style>
  <w:style w:type="character" w:customStyle="1" w:styleId="WW8Num4z5">
    <w:name w:val="WW8Num4z5"/>
    <w:qFormat/>
    <w:rsid w:val="00805F2F"/>
  </w:style>
  <w:style w:type="character" w:customStyle="1" w:styleId="WW8Num4z6">
    <w:name w:val="WW8Num4z6"/>
    <w:qFormat/>
    <w:rsid w:val="00805F2F"/>
  </w:style>
  <w:style w:type="character" w:customStyle="1" w:styleId="WW8Num4z7">
    <w:name w:val="WW8Num4z7"/>
    <w:qFormat/>
    <w:rsid w:val="00805F2F"/>
  </w:style>
  <w:style w:type="character" w:customStyle="1" w:styleId="WW8Num4z8">
    <w:name w:val="WW8Num4z8"/>
    <w:qFormat/>
    <w:rsid w:val="00805F2F"/>
  </w:style>
  <w:style w:type="character" w:customStyle="1" w:styleId="WW8Num7z0">
    <w:name w:val="WW8Num7z0"/>
    <w:qFormat/>
    <w:rsid w:val="00805F2F"/>
    <w:rPr>
      <w:color w:val="000000"/>
    </w:rPr>
  </w:style>
  <w:style w:type="character" w:customStyle="1" w:styleId="WW8Num7z1">
    <w:name w:val="WW8Num7z1"/>
    <w:qFormat/>
    <w:rsid w:val="00805F2F"/>
  </w:style>
  <w:style w:type="character" w:customStyle="1" w:styleId="WW8Num7z2">
    <w:name w:val="WW8Num7z2"/>
    <w:qFormat/>
    <w:rsid w:val="00805F2F"/>
  </w:style>
  <w:style w:type="character" w:customStyle="1" w:styleId="WW8Num7z3">
    <w:name w:val="WW8Num7z3"/>
    <w:qFormat/>
    <w:rsid w:val="00805F2F"/>
  </w:style>
  <w:style w:type="character" w:customStyle="1" w:styleId="WW8Num7z4">
    <w:name w:val="WW8Num7z4"/>
    <w:qFormat/>
    <w:rsid w:val="00805F2F"/>
  </w:style>
  <w:style w:type="character" w:customStyle="1" w:styleId="WW8Num7z5">
    <w:name w:val="WW8Num7z5"/>
    <w:qFormat/>
    <w:rsid w:val="00805F2F"/>
  </w:style>
  <w:style w:type="character" w:customStyle="1" w:styleId="WW8Num7z6">
    <w:name w:val="WW8Num7z6"/>
    <w:qFormat/>
    <w:rsid w:val="00805F2F"/>
  </w:style>
  <w:style w:type="character" w:customStyle="1" w:styleId="WW8Num7z7">
    <w:name w:val="WW8Num7z7"/>
    <w:qFormat/>
    <w:rsid w:val="00805F2F"/>
  </w:style>
  <w:style w:type="character" w:customStyle="1" w:styleId="WW8Num7z8">
    <w:name w:val="WW8Num7z8"/>
    <w:qFormat/>
    <w:rsid w:val="00805F2F"/>
  </w:style>
  <w:style w:type="character" w:customStyle="1" w:styleId="WW8Num8z0">
    <w:name w:val="WW8Num8z0"/>
    <w:qFormat/>
    <w:rsid w:val="00805F2F"/>
  </w:style>
  <w:style w:type="character" w:customStyle="1" w:styleId="WW8Num8z1">
    <w:name w:val="WW8Num8z1"/>
    <w:qFormat/>
    <w:rsid w:val="00805F2F"/>
  </w:style>
  <w:style w:type="character" w:customStyle="1" w:styleId="WW8Num8z2">
    <w:name w:val="WW8Num8z2"/>
    <w:qFormat/>
    <w:rsid w:val="00805F2F"/>
  </w:style>
  <w:style w:type="character" w:customStyle="1" w:styleId="WW8Num8z3">
    <w:name w:val="WW8Num8z3"/>
    <w:qFormat/>
    <w:rsid w:val="00805F2F"/>
  </w:style>
  <w:style w:type="character" w:customStyle="1" w:styleId="WW8Num8z4">
    <w:name w:val="WW8Num8z4"/>
    <w:qFormat/>
    <w:rsid w:val="00805F2F"/>
  </w:style>
  <w:style w:type="character" w:customStyle="1" w:styleId="WW8Num8z5">
    <w:name w:val="WW8Num8z5"/>
    <w:qFormat/>
    <w:rsid w:val="00805F2F"/>
  </w:style>
  <w:style w:type="character" w:customStyle="1" w:styleId="WW8Num8z6">
    <w:name w:val="WW8Num8z6"/>
    <w:qFormat/>
    <w:rsid w:val="00805F2F"/>
  </w:style>
  <w:style w:type="character" w:customStyle="1" w:styleId="WW8Num8z7">
    <w:name w:val="WW8Num8z7"/>
    <w:qFormat/>
    <w:rsid w:val="00805F2F"/>
  </w:style>
  <w:style w:type="character" w:customStyle="1" w:styleId="WW8Num8z8">
    <w:name w:val="WW8Num8z8"/>
    <w:qFormat/>
    <w:rsid w:val="00805F2F"/>
  </w:style>
  <w:style w:type="character" w:customStyle="1" w:styleId="WW8Num9z0">
    <w:name w:val="WW8Num9z0"/>
    <w:qFormat/>
    <w:rsid w:val="00805F2F"/>
    <w:rPr>
      <w:rFonts w:ascii="Symbol" w:hAnsi="Symbol" w:cs="Symbol"/>
      <w:color w:val="222222"/>
      <w:sz w:val="28"/>
      <w:szCs w:val="28"/>
      <w:lang w:val="uk-UA"/>
    </w:rPr>
  </w:style>
  <w:style w:type="character" w:customStyle="1" w:styleId="WW8Num9z1">
    <w:name w:val="WW8Num9z1"/>
    <w:qFormat/>
    <w:rsid w:val="00805F2F"/>
    <w:rPr>
      <w:rFonts w:ascii="Courier New" w:hAnsi="Courier New" w:cs="Courier New"/>
    </w:rPr>
  </w:style>
  <w:style w:type="character" w:customStyle="1" w:styleId="WW8Num9z2">
    <w:name w:val="WW8Num9z2"/>
    <w:qFormat/>
    <w:rsid w:val="00805F2F"/>
    <w:rPr>
      <w:rFonts w:ascii="Wingdings" w:hAnsi="Wingdings" w:cs="Wingdings"/>
    </w:rPr>
  </w:style>
  <w:style w:type="character" w:customStyle="1" w:styleId="WW8Num10z0">
    <w:name w:val="WW8Num10z0"/>
    <w:qFormat/>
    <w:rsid w:val="00805F2F"/>
  </w:style>
  <w:style w:type="character" w:customStyle="1" w:styleId="1">
    <w:name w:val="Основной шрифт абзаца1"/>
    <w:qFormat/>
    <w:rsid w:val="00805F2F"/>
  </w:style>
  <w:style w:type="character" w:customStyle="1" w:styleId="a3">
    <w:name w:val="Верхний колонтитул Знак"/>
    <w:basedOn w:val="1"/>
    <w:qFormat/>
    <w:rsid w:val="00805F2F"/>
    <w:rPr>
      <w:rFonts w:ascii="Times New Roman" w:eastAsia="Times New Roman" w:hAnsi="Times New Roman" w:cs="Times New Roman"/>
      <w:sz w:val="24"/>
      <w:szCs w:val="24"/>
      <w:lang w:val="uk-UA"/>
    </w:rPr>
  </w:style>
  <w:style w:type="character" w:customStyle="1" w:styleId="a4">
    <w:name w:val="Нижний колонтитул Знак"/>
    <w:basedOn w:val="1"/>
    <w:qFormat/>
    <w:rsid w:val="00805F2F"/>
    <w:rPr>
      <w:rFonts w:ascii="Times New Roman" w:eastAsia="Times New Roman" w:hAnsi="Times New Roman" w:cs="Times New Roman"/>
      <w:sz w:val="24"/>
      <w:szCs w:val="24"/>
      <w:lang w:val="uk-UA"/>
    </w:rPr>
  </w:style>
  <w:style w:type="character" w:customStyle="1" w:styleId="HTML">
    <w:name w:val="Стандартный HTML Знак"/>
    <w:basedOn w:val="1"/>
    <w:qFormat/>
    <w:rsid w:val="00805F2F"/>
    <w:rPr>
      <w:rFonts w:ascii="Courier New" w:eastAsia="Times New Roman" w:hAnsi="Courier New" w:cs="Courier New"/>
    </w:rPr>
  </w:style>
  <w:style w:type="character" w:customStyle="1" w:styleId="InternetLink">
    <w:name w:val="Internet Link"/>
    <w:basedOn w:val="1"/>
    <w:rsid w:val="00805F2F"/>
    <w:rPr>
      <w:color w:val="0000FF"/>
      <w:u w:val="single"/>
    </w:rPr>
  </w:style>
  <w:style w:type="character" w:styleId="a5">
    <w:name w:val="FollowedHyperlink"/>
    <w:basedOn w:val="1"/>
    <w:qFormat/>
    <w:rsid w:val="00805F2F"/>
    <w:rPr>
      <w:color w:val="800080"/>
      <w:u w:val="single"/>
    </w:rPr>
  </w:style>
  <w:style w:type="character" w:customStyle="1" w:styleId="NumberingSymbols">
    <w:name w:val="Numbering Symbols"/>
    <w:qFormat/>
    <w:rsid w:val="00805F2F"/>
  </w:style>
  <w:style w:type="character" w:styleId="a6">
    <w:name w:val="Placeholder Text"/>
    <w:basedOn w:val="a0"/>
    <w:uiPriority w:val="99"/>
    <w:semiHidden/>
    <w:qFormat/>
    <w:rsid w:val="00DC2C60"/>
    <w:rPr>
      <w:color w:val="808080"/>
    </w:rPr>
  </w:style>
  <w:style w:type="character" w:customStyle="1" w:styleId="a7">
    <w:name w:val="Текст выноски Знак"/>
    <w:basedOn w:val="a0"/>
    <w:uiPriority w:val="99"/>
    <w:semiHidden/>
    <w:qFormat/>
    <w:rsid w:val="00DC2C60"/>
    <w:rPr>
      <w:rFonts w:ascii="Tahoma" w:hAnsi="Tahoma" w:cs="Tahoma"/>
      <w:sz w:val="16"/>
      <w:szCs w:val="16"/>
      <w:lang w:val="uk-UA" w:eastAsia="zh-CN"/>
    </w:rPr>
  </w:style>
  <w:style w:type="character" w:customStyle="1" w:styleId="ListLabel1">
    <w:name w:val="ListLabel 1"/>
    <w:qFormat/>
    <w:rsid w:val="00805F2F"/>
    <w:rPr>
      <w:sz w:val="28"/>
      <w:szCs w:val="28"/>
    </w:rPr>
  </w:style>
  <w:style w:type="character" w:customStyle="1" w:styleId="ListLabel2">
    <w:name w:val="ListLabel 2"/>
    <w:qFormat/>
    <w:rsid w:val="00805F2F"/>
    <w:rPr>
      <w:bCs/>
      <w:sz w:val="28"/>
      <w:szCs w:val="28"/>
      <w:lang w:val="uk-UA"/>
    </w:rPr>
  </w:style>
  <w:style w:type="character" w:customStyle="1" w:styleId="ListLabel3">
    <w:name w:val="ListLabel 3"/>
    <w:qFormat/>
    <w:rsid w:val="00805F2F"/>
    <w:rPr>
      <w:color w:val="000000"/>
    </w:rPr>
  </w:style>
  <w:style w:type="character" w:customStyle="1" w:styleId="ListLabel4">
    <w:name w:val="ListLabel 4"/>
    <w:qFormat/>
    <w:rsid w:val="00805F2F"/>
    <w:rPr>
      <w:rFonts w:cs="Symbol"/>
      <w:color w:val="222222"/>
      <w:sz w:val="28"/>
      <w:szCs w:val="28"/>
      <w:lang w:val="uk-UA"/>
    </w:rPr>
  </w:style>
  <w:style w:type="character" w:customStyle="1" w:styleId="ListLabel5">
    <w:name w:val="ListLabel 5"/>
    <w:qFormat/>
    <w:rsid w:val="00805F2F"/>
    <w:rPr>
      <w:color w:val="000000"/>
      <w:sz w:val="28"/>
      <w:szCs w:val="28"/>
      <w:u w:val="none"/>
      <w:lang w:val="uk-UA"/>
    </w:rPr>
  </w:style>
  <w:style w:type="paragraph" w:customStyle="1" w:styleId="Heading">
    <w:name w:val="Heading"/>
    <w:basedOn w:val="a"/>
    <w:next w:val="a8"/>
    <w:qFormat/>
    <w:rsid w:val="00805F2F"/>
    <w:pPr>
      <w:keepNext/>
      <w:spacing w:before="240" w:after="120"/>
    </w:pPr>
    <w:rPr>
      <w:rFonts w:ascii="Liberation Sans" w:eastAsia="Noto Sans CJK SC Regular" w:hAnsi="Liberation Sans" w:cs="Lohit Devanagari"/>
      <w:sz w:val="28"/>
      <w:szCs w:val="28"/>
    </w:rPr>
  </w:style>
  <w:style w:type="paragraph" w:styleId="a8">
    <w:name w:val="Body Text"/>
    <w:basedOn w:val="a"/>
    <w:rsid w:val="00805F2F"/>
    <w:pPr>
      <w:spacing w:after="140" w:line="276" w:lineRule="auto"/>
    </w:pPr>
  </w:style>
  <w:style w:type="paragraph" w:styleId="a9">
    <w:name w:val="List"/>
    <w:basedOn w:val="a8"/>
    <w:rsid w:val="00805F2F"/>
    <w:rPr>
      <w:rFonts w:cs="Lohit Devanagari"/>
    </w:rPr>
  </w:style>
  <w:style w:type="paragraph" w:customStyle="1" w:styleId="Caption">
    <w:name w:val="Caption"/>
    <w:basedOn w:val="a"/>
    <w:qFormat/>
    <w:rsid w:val="00805F2F"/>
    <w:pPr>
      <w:suppressLineNumbers/>
      <w:spacing w:before="120" w:after="120"/>
    </w:pPr>
    <w:rPr>
      <w:rFonts w:cs="Lohit Devanagari"/>
      <w:i/>
      <w:iCs/>
    </w:rPr>
  </w:style>
  <w:style w:type="paragraph" w:customStyle="1" w:styleId="Index">
    <w:name w:val="Index"/>
    <w:basedOn w:val="a"/>
    <w:qFormat/>
    <w:rsid w:val="00805F2F"/>
    <w:pPr>
      <w:suppressLineNumbers/>
    </w:pPr>
    <w:rPr>
      <w:rFonts w:cs="Lohit Devanagari"/>
    </w:rPr>
  </w:style>
  <w:style w:type="paragraph" w:styleId="aa">
    <w:name w:val="caption"/>
    <w:basedOn w:val="a"/>
    <w:qFormat/>
    <w:rsid w:val="00805F2F"/>
    <w:pPr>
      <w:suppressLineNumbers/>
      <w:spacing w:before="120" w:after="120"/>
    </w:pPr>
    <w:rPr>
      <w:rFonts w:cs="Lohit Devanagari"/>
      <w:i/>
      <w:iCs/>
    </w:rPr>
  </w:style>
  <w:style w:type="paragraph" w:styleId="ab">
    <w:name w:val="List Paragraph"/>
    <w:basedOn w:val="a"/>
    <w:qFormat/>
    <w:rsid w:val="00805F2F"/>
    <w:pPr>
      <w:ind w:left="720"/>
      <w:contextualSpacing/>
    </w:pPr>
  </w:style>
  <w:style w:type="paragraph" w:styleId="ac">
    <w:name w:val="Normal (Web)"/>
    <w:basedOn w:val="a"/>
    <w:qFormat/>
    <w:rsid w:val="00805F2F"/>
    <w:pPr>
      <w:spacing w:before="280" w:after="280"/>
    </w:pPr>
    <w:rPr>
      <w:lang w:val="ru-RU"/>
    </w:rPr>
  </w:style>
  <w:style w:type="paragraph" w:customStyle="1" w:styleId="Header">
    <w:name w:val="Header"/>
    <w:basedOn w:val="a"/>
    <w:rsid w:val="00805F2F"/>
    <w:pPr>
      <w:tabs>
        <w:tab w:val="center" w:pos="4677"/>
        <w:tab w:val="right" w:pos="9355"/>
      </w:tabs>
    </w:pPr>
  </w:style>
  <w:style w:type="paragraph" w:customStyle="1" w:styleId="Footer">
    <w:name w:val="Footer"/>
    <w:basedOn w:val="a"/>
    <w:rsid w:val="00805F2F"/>
    <w:pPr>
      <w:tabs>
        <w:tab w:val="center" w:pos="4677"/>
        <w:tab w:val="right" w:pos="9355"/>
      </w:tabs>
    </w:pPr>
  </w:style>
  <w:style w:type="paragraph" w:styleId="HTML0">
    <w:name w:val="HTML Preformatted"/>
    <w:basedOn w:val="a"/>
    <w:qFormat/>
    <w:rsid w:val="0080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rPr>
  </w:style>
  <w:style w:type="paragraph" w:customStyle="1" w:styleId="FrameContents">
    <w:name w:val="Frame Contents"/>
    <w:basedOn w:val="a"/>
    <w:qFormat/>
    <w:rsid w:val="00805F2F"/>
  </w:style>
  <w:style w:type="paragraph" w:customStyle="1" w:styleId="TableContents">
    <w:name w:val="Table Contents"/>
    <w:basedOn w:val="a"/>
    <w:qFormat/>
    <w:rsid w:val="00805F2F"/>
    <w:pPr>
      <w:suppressLineNumbers/>
    </w:pPr>
  </w:style>
  <w:style w:type="paragraph" w:customStyle="1" w:styleId="TableHeading">
    <w:name w:val="Table Heading"/>
    <w:basedOn w:val="TableContents"/>
    <w:qFormat/>
    <w:rsid w:val="00805F2F"/>
    <w:pPr>
      <w:jc w:val="center"/>
    </w:pPr>
    <w:rPr>
      <w:b/>
      <w:bCs/>
    </w:rPr>
  </w:style>
  <w:style w:type="paragraph" w:styleId="ad">
    <w:name w:val="Balloon Text"/>
    <w:basedOn w:val="a"/>
    <w:uiPriority w:val="99"/>
    <w:semiHidden/>
    <w:unhideWhenUsed/>
    <w:qFormat/>
    <w:rsid w:val="00DC2C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8.bin"/><Relationship Id="rId42" Type="http://schemas.openxmlformats.org/officeDocument/2006/relationships/image" Target="media/image18.e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e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hyperlink" Target="http://www.interface.ru/home.asp?artId=35216" TargetMode="External"/><Relationship Id="rId16" Type="http://schemas.openxmlformats.org/officeDocument/2006/relationships/image" Target="media/image6.emf"/><Relationship Id="rId107" Type="http://schemas.openxmlformats.org/officeDocument/2006/relationships/oleObject" Target="embeddings/oleObject53.bin"/><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6.bin"/><Relationship Id="rId40" Type="http://schemas.openxmlformats.org/officeDocument/2006/relationships/image" Target="media/image17.e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6.emf"/><Relationship Id="rId66" Type="http://schemas.openxmlformats.org/officeDocument/2006/relationships/image" Target="media/image30.emf"/><Relationship Id="rId74" Type="http://schemas.openxmlformats.org/officeDocument/2006/relationships/oleObject" Target="embeddings/oleObject34.bin"/><Relationship Id="rId79" Type="http://schemas.openxmlformats.org/officeDocument/2006/relationships/image" Target="media/image35.emf"/><Relationship Id="rId87" Type="http://schemas.openxmlformats.org/officeDocument/2006/relationships/oleObject" Target="embeddings/oleObject43.bin"/><Relationship Id="rId102" Type="http://schemas.openxmlformats.org/officeDocument/2006/relationships/oleObject" Target="embeddings/oleObject51.bin"/><Relationship Id="rId110" Type="http://schemas.openxmlformats.org/officeDocument/2006/relationships/oleObject" Target="embeddings/oleObject54.bin"/><Relationship Id="rId115"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oleObject" Target="embeddings/oleObject28.bin"/><Relationship Id="rId82" Type="http://schemas.openxmlformats.org/officeDocument/2006/relationships/oleObject" Target="embeddings/oleObject40.bin"/><Relationship Id="rId90" Type="http://schemas.openxmlformats.org/officeDocument/2006/relationships/oleObject" Target="embeddings/oleObject45.bin"/><Relationship Id="rId95" Type="http://schemas.openxmlformats.org/officeDocument/2006/relationships/image" Target="media/image42.emf"/><Relationship Id="rId19" Type="http://schemas.openxmlformats.org/officeDocument/2006/relationships/oleObject" Target="embeddings/oleObject7.bin"/><Relationship Id="rId14" Type="http://schemas.openxmlformats.org/officeDocument/2006/relationships/oleObject" Target="embeddings/oleObject4.bin"/><Relationship Id="rId22" Type="http://schemas.openxmlformats.org/officeDocument/2006/relationships/image" Target="media/image8.emf"/><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69" Type="http://schemas.openxmlformats.org/officeDocument/2006/relationships/oleObject" Target="embeddings/oleObject32.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7.png"/><Relationship Id="rId113" Type="http://schemas.openxmlformats.org/officeDocument/2006/relationships/header" Target="header1.xml"/><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jpeg"/><Relationship Id="rId80" Type="http://schemas.openxmlformats.org/officeDocument/2006/relationships/oleObject" Target="embeddings/oleObject39.bin"/><Relationship Id="rId85" Type="http://schemas.openxmlformats.org/officeDocument/2006/relationships/image" Target="media/image38.emf"/><Relationship Id="rId93" Type="http://schemas.openxmlformats.org/officeDocument/2006/relationships/image" Target="media/image41.emf"/><Relationship Id="rId98" Type="http://schemas.openxmlformats.org/officeDocument/2006/relationships/oleObject" Target="embeddings/oleObject49.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6.emf"/><Relationship Id="rId108" Type="http://schemas.openxmlformats.org/officeDocument/2006/relationships/image" Target="media/image49.png"/><Relationship Id="rId20" Type="http://schemas.openxmlformats.org/officeDocument/2006/relationships/image" Target="media/image7.emf"/><Relationship Id="rId41" Type="http://schemas.openxmlformats.org/officeDocument/2006/relationships/oleObject" Target="embeddings/oleObject18.bin"/><Relationship Id="rId54" Type="http://schemas.openxmlformats.org/officeDocument/2006/relationships/image" Target="media/image24.emf"/><Relationship Id="rId62" Type="http://schemas.openxmlformats.org/officeDocument/2006/relationships/image" Target="media/image28.emf"/><Relationship Id="rId70" Type="http://schemas.openxmlformats.org/officeDocument/2006/relationships/image" Target="media/image32.emf"/><Relationship Id="rId75" Type="http://schemas.openxmlformats.org/officeDocument/2006/relationships/oleObject" Target="embeddings/oleObject35.bin"/><Relationship Id="rId83" Type="http://schemas.openxmlformats.org/officeDocument/2006/relationships/image" Target="media/image37.emf"/><Relationship Id="rId88" Type="http://schemas.openxmlformats.org/officeDocument/2006/relationships/image" Target="media/image39.emf"/><Relationship Id="rId91" Type="http://schemas.openxmlformats.org/officeDocument/2006/relationships/image" Target="media/image40.emf"/><Relationship Id="rId96" Type="http://schemas.openxmlformats.org/officeDocument/2006/relationships/oleObject" Target="embeddings/oleObject48.bin"/><Relationship Id="rId111" Type="http://schemas.openxmlformats.org/officeDocument/2006/relationships/oleObject" Target="embeddings/oleObject55.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oleObject" Target="embeddings/oleObject9.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image" Target="media/image48.emf"/><Relationship Id="rId114"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oleObject" Target="embeddings/oleObject30.bin"/><Relationship Id="rId73" Type="http://schemas.openxmlformats.org/officeDocument/2006/relationships/image" Target="media/image34.emf"/><Relationship Id="rId78" Type="http://schemas.openxmlformats.org/officeDocument/2006/relationships/oleObject" Target="embeddings/oleObject38.bin"/><Relationship Id="rId81" Type="http://schemas.openxmlformats.org/officeDocument/2006/relationships/image" Target="media/image36.e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4.emf"/><Relationship Id="rId101" Type="http://schemas.openxmlformats.org/officeDocument/2006/relationships/image" Target="media/image45.emf"/><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emf"/><Relationship Id="rId18" Type="http://schemas.openxmlformats.org/officeDocument/2006/relationships/oleObject" Target="embeddings/oleObject6.bin"/><Relationship Id="rId39" Type="http://schemas.openxmlformats.org/officeDocument/2006/relationships/oleObject" Target="embeddings/oleObject17.bin"/><Relationship Id="rId109" Type="http://schemas.openxmlformats.org/officeDocument/2006/relationships/image" Target="media/image50.emf"/><Relationship Id="rId34" Type="http://schemas.openxmlformats.org/officeDocument/2006/relationships/image" Target="media/image14.emf"/><Relationship Id="rId50" Type="http://schemas.openxmlformats.org/officeDocument/2006/relationships/image" Target="media/image22.e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3.emf"/><Relationship Id="rId104" Type="http://schemas.openxmlformats.org/officeDocument/2006/relationships/oleObject" Target="embeddings/oleObject52.bin"/><Relationship Id="rId7" Type="http://schemas.openxmlformats.org/officeDocument/2006/relationships/image" Target="media/image1.emf"/><Relationship Id="rId71" Type="http://schemas.openxmlformats.org/officeDocument/2006/relationships/oleObject" Target="embeddings/oleObject33.bin"/><Relationship Id="rId92" Type="http://schemas.openxmlformats.org/officeDocument/2006/relationships/oleObject" Target="embeddings/oleObject46.bin"/><Relationship Id="rId2" Type="http://schemas.openxmlformats.org/officeDocument/2006/relationships/styles" Target="styles.xml"/><Relationship Id="rId29" Type="http://schemas.openxmlformats.org/officeDocument/2006/relationships/oleObject" Target="embeddings/oleObject1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26</Pages>
  <Words>4937</Words>
  <Characters>28141</Characters>
  <Application>Microsoft Office Word</Application>
  <DocSecurity>0</DocSecurity>
  <Lines>234</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Popovich</dc:creator>
  <dc:description/>
  <cp:lastModifiedBy>Yaroslav Popovich</cp:lastModifiedBy>
  <cp:revision>35</cp:revision>
  <cp:lastPrinted>1601-01-01T00:00:00Z</cp:lastPrinted>
  <dcterms:created xsi:type="dcterms:W3CDTF">2019-02-24T14:02:00Z</dcterms:created>
  <dcterms:modified xsi:type="dcterms:W3CDTF">2019-02-24T18:14:00Z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